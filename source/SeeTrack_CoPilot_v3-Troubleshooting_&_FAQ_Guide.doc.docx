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29" w:rsidRPr="007C62DB" w:rsidRDefault="002A187F">
      <w:pPr>
        <w:rPr>
          <w:rFonts w:asciiTheme="minorHAnsi" w:hAnsiTheme="minorHAnsi"/>
        </w:rPr>
      </w:pPr>
      <w:bookmarkStart w:id="0" w:name="_GoBack"/>
      <w:bookmarkEnd w:id="0"/>
      <w:r w:rsidRPr="007C62DB">
        <w:rPr>
          <w:rFonts w:asciiTheme="minorHAnsi" w:hAnsiTheme="minorHAnsi"/>
          <w:noProof/>
          <w:lang w:eastAsia="en-GB"/>
        </w:rPr>
        <w:drawing>
          <wp:anchor distT="0" distB="0" distL="114300" distR="114300" simplePos="0" relativeHeight="251658240" behindDoc="1" locked="0" layoutInCell="1" allowOverlap="1" wp14:anchorId="1CD1B6AA" wp14:editId="34594B62">
            <wp:simplePos x="0" y="0"/>
            <wp:positionH relativeFrom="column">
              <wp:posOffset>996315</wp:posOffset>
            </wp:positionH>
            <wp:positionV relativeFrom="paragraph">
              <wp:posOffset>-1804035</wp:posOffset>
            </wp:positionV>
            <wp:extent cx="7115175" cy="6930390"/>
            <wp:effectExtent l="19050" t="0" r="9525" b="0"/>
            <wp:wrapNone/>
            <wp:docPr id="6" name="Picture 1" descr="C:\Users\nicole.irvine\Documents\Marketing\Logo images\Ali Montgomery Logos\sw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e.irvine\Documents\Marketing\Logo images\Ali Montgomery Logos\swirl.jpg"/>
                    <pic:cNvPicPr>
                      <a:picLocks noChangeAspect="1" noChangeArrowheads="1"/>
                    </pic:cNvPicPr>
                  </pic:nvPicPr>
                  <pic:blipFill>
                    <a:blip r:embed="rId8" cstate="print"/>
                    <a:srcRect/>
                    <a:stretch>
                      <a:fillRect/>
                    </a:stretch>
                  </pic:blipFill>
                  <pic:spPr bwMode="auto">
                    <a:xfrm>
                      <a:off x="0" y="0"/>
                      <a:ext cx="7115175" cy="6930390"/>
                    </a:xfrm>
                    <a:prstGeom prst="rect">
                      <a:avLst/>
                    </a:prstGeom>
                    <a:noFill/>
                    <a:ln w="9525">
                      <a:noFill/>
                      <a:miter lim="800000"/>
                      <a:headEnd/>
                      <a:tailEnd/>
                    </a:ln>
                  </pic:spPr>
                </pic:pic>
              </a:graphicData>
            </a:graphic>
          </wp:anchor>
        </w:drawing>
      </w: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026D69" w:rsidRPr="007C62DB" w:rsidRDefault="00026D69" w:rsidP="009C4C29">
      <w:pPr>
        <w:rPr>
          <w:rFonts w:asciiTheme="minorHAnsi" w:hAnsiTheme="minorHAnsi"/>
        </w:rPr>
      </w:pPr>
    </w:p>
    <w:p w:rsidR="00026D69" w:rsidRPr="007C62DB" w:rsidRDefault="00026D69" w:rsidP="009C4C29">
      <w:pPr>
        <w:rPr>
          <w:rFonts w:asciiTheme="minorHAnsi" w:hAnsiTheme="minorHAnsi"/>
        </w:rPr>
      </w:pPr>
    </w:p>
    <w:p w:rsidR="00026D69" w:rsidRPr="007C62DB" w:rsidRDefault="00BA1A82" w:rsidP="009C4C29">
      <w:pPr>
        <w:rPr>
          <w:rFonts w:asciiTheme="minorHAnsi" w:hAnsiTheme="minorHAnsi"/>
        </w:rPr>
      </w:pPr>
      <w:r w:rsidRPr="007C62DB">
        <w:rPr>
          <w:rFonts w:asciiTheme="minorHAnsi" w:hAnsiTheme="minorHAnsi"/>
          <w:noProof/>
          <w:lang w:eastAsia="en-GB"/>
        </w:rPr>
        <w:drawing>
          <wp:anchor distT="0" distB="0" distL="114300" distR="114300" simplePos="0" relativeHeight="251664384" behindDoc="1" locked="0" layoutInCell="1" allowOverlap="1" wp14:anchorId="60ADCE35" wp14:editId="06CCBEC5">
            <wp:simplePos x="0" y="0"/>
            <wp:positionH relativeFrom="column">
              <wp:posOffset>2638425</wp:posOffset>
            </wp:positionH>
            <wp:positionV relativeFrom="paragraph">
              <wp:posOffset>142875</wp:posOffset>
            </wp:positionV>
            <wp:extent cx="2438400" cy="114998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e.irvine\Documents\Marketing\Logo images\Ali Montgomery Logos\SeeByte-logos\SeeByte-logos\Text logo\jpeg\SeeByte text 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38400" cy="1149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C4C29" w:rsidRPr="007C62DB" w:rsidRDefault="009C4C29" w:rsidP="009C4C29">
      <w:pPr>
        <w:rPr>
          <w:rFonts w:asciiTheme="minorHAnsi" w:hAnsiTheme="minorHAnsi"/>
        </w:rPr>
      </w:pPr>
    </w:p>
    <w:p w:rsidR="009C4C29" w:rsidRPr="007C62DB" w:rsidRDefault="009C4C29" w:rsidP="009C4C29">
      <w:pPr>
        <w:rPr>
          <w:rFonts w:asciiTheme="minorHAnsi" w:hAnsiTheme="minorHAnsi"/>
        </w:rPr>
      </w:pPr>
    </w:p>
    <w:p w:rsidR="009C4C29" w:rsidRPr="007C62DB" w:rsidRDefault="0002128C" w:rsidP="009C4C29">
      <w:pPr>
        <w:rPr>
          <w:rFonts w:asciiTheme="minorHAnsi" w:hAnsiTheme="minorHAnsi"/>
        </w:rPr>
      </w:pPr>
      <w:r w:rsidRPr="007C62DB">
        <w:rPr>
          <w:rFonts w:asciiTheme="minorHAnsi" w:hAnsiTheme="minorHAnsi"/>
          <w:noProof/>
          <w:lang w:eastAsia="en-GB"/>
        </w:rPr>
        <mc:AlternateContent>
          <mc:Choice Requires="wps">
            <w:drawing>
              <wp:anchor distT="0" distB="0" distL="114300" distR="114300" simplePos="0" relativeHeight="251662336" behindDoc="0" locked="0" layoutInCell="1" allowOverlap="1" wp14:anchorId="77BF342D" wp14:editId="7D418D6B">
                <wp:simplePos x="0" y="0"/>
                <wp:positionH relativeFrom="column">
                  <wp:posOffset>2693670</wp:posOffset>
                </wp:positionH>
                <wp:positionV relativeFrom="paragraph">
                  <wp:posOffset>349250</wp:posOffset>
                </wp:positionV>
                <wp:extent cx="3918585" cy="1384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1384300"/>
                        </a:xfrm>
                        <a:prstGeom prst="rect">
                          <a:avLst/>
                        </a:prstGeom>
                        <a:noFill/>
                        <a:ln w="9525">
                          <a:noFill/>
                          <a:miter lim="800000"/>
                          <a:headEnd/>
                          <a:tailEnd/>
                        </a:ln>
                      </wps:spPr>
                      <wps:txbx>
                        <w:txbxContent>
                          <w:p w:rsidR="00690883" w:rsidRDefault="005866FA" w:rsidP="009C4C29">
                            <w:pPr>
                              <w:spacing w:after="0"/>
                              <w:rPr>
                                <w:rFonts w:cs="Calibri"/>
                                <w:color w:val="000000"/>
                                <w:sz w:val="44"/>
                                <w:szCs w:val="44"/>
                              </w:rPr>
                            </w:pPr>
                            <w:r>
                              <w:rPr>
                                <w:rFonts w:cs="Calibri"/>
                                <w:color w:val="000000"/>
                                <w:sz w:val="44"/>
                                <w:szCs w:val="44"/>
                              </w:rPr>
                              <w:t xml:space="preserve">SeeTrack CoPilot </w:t>
                            </w:r>
                          </w:p>
                          <w:p w:rsidR="005866FA" w:rsidRPr="00EF322F" w:rsidRDefault="00B82A2F" w:rsidP="009C4C29">
                            <w:pPr>
                              <w:spacing w:after="0"/>
                              <w:rPr>
                                <w:rFonts w:cs="Calibri"/>
                                <w:color w:val="000000"/>
                                <w:sz w:val="44"/>
                                <w:szCs w:val="44"/>
                              </w:rPr>
                            </w:pPr>
                            <w:r>
                              <w:rPr>
                                <w:rFonts w:cs="Calibri"/>
                                <w:color w:val="000000"/>
                                <w:sz w:val="44"/>
                                <w:szCs w:val="44"/>
                              </w:rPr>
                              <w:t>Troubleshooting &amp; FAQ</w:t>
                            </w:r>
                          </w:p>
                          <w:p w:rsidR="009C4C29" w:rsidRPr="00EF322F" w:rsidRDefault="00CE0D5C" w:rsidP="00CE0D5C">
                            <w:pPr>
                              <w:spacing w:after="0"/>
                              <w:rPr>
                                <w:rFonts w:cs="Calibri"/>
                                <w:color w:val="000000"/>
                                <w:sz w:val="28"/>
                                <w:szCs w:val="28"/>
                              </w:rPr>
                            </w:pPr>
                            <w:r w:rsidRPr="00EF322F">
                              <w:rPr>
                                <w:rFonts w:cs="Calibri"/>
                                <w:color w:val="00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2.1pt;margin-top:27.5pt;width:308.55pt;height:10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" filled="f" stroked="f">
                <v:textbox style="mso-fit-shape-to-text:t">
                  <w:txbxContent>
                    <w:p w:rsidR="00690883" w:rsidRDefault="005866FA" w:rsidP="009C4C29">
                      <w:pPr>
                        <w:spacing w:after="0"/>
                        <w:rPr>
                          <w:rFonts w:cs="Calibri"/>
                          <w:color w:val="000000"/>
                          <w:sz w:val="44"/>
                          <w:szCs w:val="44"/>
                        </w:rPr>
                      </w:pPr>
                      <w:r>
                        <w:rPr>
                          <w:rFonts w:cs="Calibri"/>
                          <w:color w:val="000000"/>
                          <w:sz w:val="44"/>
                          <w:szCs w:val="44"/>
                        </w:rPr>
                        <w:t xml:space="preserve">SeeTrack CoPilot </w:t>
                      </w:r>
                    </w:p>
                    <w:p w:rsidR="005866FA" w:rsidRPr="00EF322F" w:rsidRDefault="00B82A2F" w:rsidP="009C4C29">
                      <w:pPr>
                        <w:spacing w:after="0"/>
                        <w:rPr>
                          <w:rFonts w:cs="Calibri"/>
                          <w:color w:val="000000"/>
                          <w:sz w:val="44"/>
                          <w:szCs w:val="44"/>
                        </w:rPr>
                      </w:pPr>
                      <w:r>
                        <w:rPr>
                          <w:rFonts w:cs="Calibri"/>
                          <w:color w:val="000000"/>
                          <w:sz w:val="44"/>
                          <w:szCs w:val="44"/>
                        </w:rPr>
                        <w:t>Troubleshooting &amp; FAQ</w:t>
                      </w:r>
                    </w:p>
                    <w:p w:rsidR="009C4C29" w:rsidRPr="00EF322F" w:rsidRDefault="00CE0D5C" w:rsidP="00CE0D5C">
                      <w:pPr>
                        <w:spacing w:after="0"/>
                        <w:rPr>
                          <w:rFonts w:cs="Calibri"/>
                          <w:color w:val="000000"/>
                          <w:sz w:val="28"/>
                          <w:szCs w:val="28"/>
                        </w:rPr>
                      </w:pPr>
                      <w:r w:rsidRPr="00EF322F">
                        <w:rPr>
                          <w:rFonts w:cs="Calibri"/>
                          <w:color w:val="000000"/>
                          <w:sz w:val="28"/>
                          <w:szCs w:val="28"/>
                        </w:rPr>
                        <w:t xml:space="preserve"> </w:t>
                      </w:r>
                    </w:p>
                  </w:txbxContent>
                </v:textbox>
              </v:shape>
            </w:pict>
          </mc:Fallback>
        </mc:AlternateContent>
      </w:r>
    </w:p>
    <w:p w:rsidR="009C4C29" w:rsidRPr="007C62DB" w:rsidRDefault="009C4C29" w:rsidP="009C4C29">
      <w:pPr>
        <w:rPr>
          <w:rFonts w:asciiTheme="minorHAnsi" w:hAnsiTheme="minorHAnsi"/>
        </w:rPr>
      </w:pPr>
    </w:p>
    <w:p w:rsidR="009C4C29" w:rsidRPr="007C62DB" w:rsidRDefault="009C4C29">
      <w:pPr>
        <w:rPr>
          <w:rFonts w:asciiTheme="minorHAnsi" w:hAnsiTheme="minorHAnsi"/>
        </w:rPr>
      </w:pPr>
      <w:r w:rsidRPr="007C62DB">
        <w:rPr>
          <w:rFonts w:asciiTheme="minorHAnsi" w:hAnsiTheme="minorHAnsi"/>
        </w:rPr>
        <w:br w:type="page"/>
      </w:r>
    </w:p>
    <w:p w:rsidR="009C4C29" w:rsidRPr="007C62DB" w:rsidRDefault="009C4C29" w:rsidP="009C4C29">
      <w:pPr>
        <w:tabs>
          <w:tab w:val="left" w:pos="4011"/>
        </w:tabs>
        <w:rPr>
          <w:rFonts w:asciiTheme="minorHAnsi" w:hAnsiTheme="minorHAnsi"/>
        </w:rPr>
      </w:pPr>
    </w:p>
    <w:p w:rsidR="009C4C29" w:rsidRPr="007C62DB" w:rsidRDefault="009C4C29" w:rsidP="004240EF">
      <w:pPr>
        <w:pStyle w:val="TOCHeading"/>
        <w:numPr>
          <w:ilvl w:val="0"/>
          <w:numId w:val="0"/>
        </w:numPr>
        <w:rPr>
          <w:rFonts w:asciiTheme="minorHAnsi" w:hAnsiTheme="minorHAnsi" w:cstheme="minorHAnsi"/>
          <w:color w:val="auto"/>
          <w:sz w:val="28"/>
        </w:rPr>
      </w:pPr>
      <w:r w:rsidRPr="007C62DB">
        <w:rPr>
          <w:rFonts w:asciiTheme="minorHAnsi" w:hAnsiTheme="minorHAnsi" w:cstheme="minorHAnsi"/>
          <w:color w:val="auto"/>
          <w:sz w:val="28"/>
        </w:rPr>
        <w:t>Table of Contents</w:t>
      </w:r>
    </w:p>
    <w:p w:rsidR="005C2286" w:rsidRDefault="00961698">
      <w:pPr>
        <w:pStyle w:val="TOC1"/>
        <w:tabs>
          <w:tab w:val="left" w:pos="400"/>
          <w:tab w:val="right" w:leader="dot" w:pos="9016"/>
        </w:tabs>
        <w:rPr>
          <w:rFonts w:asciiTheme="minorHAnsi" w:eastAsiaTheme="minorEastAsia" w:hAnsiTheme="minorHAnsi" w:cstheme="minorBidi"/>
          <w:noProof/>
          <w:sz w:val="22"/>
          <w:lang w:eastAsia="en-GB"/>
        </w:rPr>
      </w:pPr>
      <w:r w:rsidRPr="007C62DB">
        <w:rPr>
          <w:rFonts w:asciiTheme="minorHAnsi" w:hAnsiTheme="minorHAnsi" w:cstheme="minorHAnsi"/>
          <w:szCs w:val="20"/>
        </w:rPr>
        <w:fldChar w:fldCharType="begin"/>
      </w:r>
      <w:r w:rsidR="009C4C29" w:rsidRPr="007C62DB">
        <w:rPr>
          <w:rFonts w:asciiTheme="minorHAnsi" w:hAnsiTheme="minorHAnsi" w:cstheme="minorHAnsi"/>
          <w:szCs w:val="20"/>
        </w:rPr>
        <w:instrText xml:space="preserve"> TOC \o "1-3" \h \z \u </w:instrText>
      </w:r>
      <w:r w:rsidRPr="007C62DB">
        <w:rPr>
          <w:rFonts w:asciiTheme="minorHAnsi" w:hAnsiTheme="minorHAnsi" w:cstheme="minorHAnsi"/>
          <w:szCs w:val="20"/>
        </w:rPr>
        <w:fldChar w:fldCharType="separate"/>
      </w:r>
      <w:hyperlink w:anchor="_Toc377111538" w:history="1">
        <w:r w:rsidR="005C2286" w:rsidRPr="00CF7C39">
          <w:rPr>
            <w:rStyle w:val="Hyperlink"/>
            <w:noProof/>
          </w:rPr>
          <w:t>1</w:t>
        </w:r>
        <w:r w:rsidR="005C2286">
          <w:rPr>
            <w:rFonts w:asciiTheme="minorHAnsi" w:eastAsiaTheme="minorEastAsia" w:hAnsiTheme="minorHAnsi" w:cstheme="minorBidi"/>
            <w:noProof/>
            <w:sz w:val="22"/>
            <w:lang w:eastAsia="en-GB"/>
          </w:rPr>
          <w:tab/>
        </w:r>
        <w:r w:rsidR="005C2286" w:rsidRPr="00CF7C39">
          <w:rPr>
            <w:rStyle w:val="Hyperlink"/>
            <w:noProof/>
          </w:rPr>
          <w:t>Introduction</w:t>
        </w:r>
        <w:r w:rsidR="005C2286">
          <w:rPr>
            <w:noProof/>
            <w:webHidden/>
          </w:rPr>
          <w:tab/>
        </w:r>
        <w:r w:rsidR="005C2286">
          <w:rPr>
            <w:noProof/>
            <w:webHidden/>
          </w:rPr>
          <w:fldChar w:fldCharType="begin"/>
        </w:r>
        <w:r w:rsidR="005C2286">
          <w:rPr>
            <w:noProof/>
            <w:webHidden/>
          </w:rPr>
          <w:instrText xml:space="preserve"> PAGEREF _Toc377111538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1"/>
        <w:tabs>
          <w:tab w:val="left" w:pos="400"/>
          <w:tab w:val="right" w:leader="dot" w:pos="9016"/>
        </w:tabs>
        <w:rPr>
          <w:rFonts w:asciiTheme="minorHAnsi" w:eastAsiaTheme="minorEastAsia" w:hAnsiTheme="minorHAnsi" w:cstheme="minorBidi"/>
          <w:noProof/>
          <w:sz w:val="22"/>
          <w:lang w:eastAsia="en-GB"/>
        </w:rPr>
      </w:pPr>
      <w:hyperlink w:anchor="_Toc377111539" w:history="1">
        <w:r w:rsidR="005C2286" w:rsidRPr="00CF7C39">
          <w:rPr>
            <w:rStyle w:val="Hyperlink"/>
            <w:noProof/>
          </w:rPr>
          <w:t>2</w:t>
        </w:r>
        <w:r w:rsidR="005C2286">
          <w:rPr>
            <w:rFonts w:asciiTheme="minorHAnsi" w:eastAsiaTheme="minorEastAsia" w:hAnsiTheme="minorHAnsi" w:cstheme="minorBidi"/>
            <w:noProof/>
            <w:sz w:val="22"/>
            <w:lang w:eastAsia="en-GB"/>
          </w:rPr>
          <w:tab/>
        </w:r>
        <w:r w:rsidR="005C2286" w:rsidRPr="00CF7C39">
          <w:rPr>
            <w:rStyle w:val="Hyperlink"/>
            <w:noProof/>
          </w:rPr>
          <w:t>Troubleshooting</w:t>
        </w:r>
        <w:r w:rsidR="005C2286">
          <w:rPr>
            <w:noProof/>
            <w:webHidden/>
          </w:rPr>
          <w:tab/>
        </w:r>
        <w:r w:rsidR="005C2286">
          <w:rPr>
            <w:noProof/>
            <w:webHidden/>
          </w:rPr>
          <w:fldChar w:fldCharType="begin"/>
        </w:r>
        <w:r w:rsidR="005C2286">
          <w:rPr>
            <w:noProof/>
            <w:webHidden/>
          </w:rPr>
          <w:instrText xml:space="preserve"> PAGEREF _Toc377111539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2"/>
        <w:tabs>
          <w:tab w:val="left" w:pos="880"/>
          <w:tab w:val="right" w:leader="dot" w:pos="9016"/>
        </w:tabs>
        <w:rPr>
          <w:rFonts w:asciiTheme="minorHAnsi" w:eastAsiaTheme="minorEastAsia" w:hAnsiTheme="minorHAnsi" w:cstheme="minorBidi"/>
          <w:noProof/>
          <w:sz w:val="22"/>
          <w:lang w:eastAsia="en-GB"/>
        </w:rPr>
      </w:pPr>
      <w:hyperlink w:anchor="_Toc377111540" w:history="1">
        <w:r w:rsidR="005C2286" w:rsidRPr="00CF7C39">
          <w:rPr>
            <w:rStyle w:val="Hyperlink"/>
            <w:noProof/>
          </w:rPr>
          <w:t>2.1</w:t>
        </w:r>
        <w:r w:rsidR="005C2286">
          <w:rPr>
            <w:rFonts w:asciiTheme="minorHAnsi" w:eastAsiaTheme="minorEastAsia" w:hAnsiTheme="minorHAnsi" w:cstheme="minorBidi"/>
            <w:noProof/>
            <w:sz w:val="22"/>
            <w:lang w:eastAsia="en-GB"/>
          </w:rPr>
          <w:tab/>
        </w:r>
        <w:r w:rsidR="005C2286" w:rsidRPr="00CF7C39">
          <w:rPr>
            <w:rStyle w:val="Hyperlink"/>
            <w:noProof/>
          </w:rPr>
          <w:t>General Issues</w:t>
        </w:r>
        <w:r w:rsidR="005C2286">
          <w:rPr>
            <w:noProof/>
            <w:webHidden/>
          </w:rPr>
          <w:tab/>
        </w:r>
        <w:r w:rsidR="005C2286">
          <w:rPr>
            <w:noProof/>
            <w:webHidden/>
          </w:rPr>
          <w:fldChar w:fldCharType="begin"/>
        </w:r>
        <w:r w:rsidR="005C2286">
          <w:rPr>
            <w:noProof/>
            <w:webHidden/>
          </w:rPr>
          <w:instrText xml:space="preserve"> PAGEREF _Toc377111540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1" w:history="1">
        <w:r w:rsidR="005C2286" w:rsidRPr="00CF7C39">
          <w:rPr>
            <w:rStyle w:val="Hyperlink"/>
            <w:noProof/>
          </w:rPr>
          <w:t>2.1.1</w:t>
        </w:r>
        <w:r w:rsidR="005C2286">
          <w:rPr>
            <w:rFonts w:asciiTheme="minorHAnsi" w:eastAsiaTheme="minorEastAsia" w:hAnsiTheme="minorHAnsi" w:cstheme="minorBidi"/>
            <w:noProof/>
            <w:sz w:val="22"/>
            <w:lang w:eastAsia="en-GB"/>
          </w:rPr>
          <w:tab/>
        </w:r>
        <w:r w:rsidR="005C2286" w:rsidRPr="00CF7C39">
          <w:rPr>
            <w:rStyle w:val="Hyperlink"/>
            <w:noProof/>
          </w:rPr>
          <w:t>The unit does not start up</w:t>
        </w:r>
        <w:r w:rsidR="005C2286">
          <w:rPr>
            <w:noProof/>
            <w:webHidden/>
          </w:rPr>
          <w:tab/>
        </w:r>
        <w:r w:rsidR="005C2286">
          <w:rPr>
            <w:noProof/>
            <w:webHidden/>
          </w:rPr>
          <w:fldChar w:fldCharType="begin"/>
        </w:r>
        <w:r w:rsidR="005C2286">
          <w:rPr>
            <w:noProof/>
            <w:webHidden/>
          </w:rPr>
          <w:instrText xml:space="preserve"> PAGEREF _Toc377111541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2" w:history="1">
        <w:r w:rsidR="005C2286" w:rsidRPr="00CF7C39">
          <w:rPr>
            <w:rStyle w:val="Hyperlink"/>
            <w:noProof/>
            <w:lang w:eastAsia="en-GB"/>
          </w:rPr>
          <w:t>2.1.2</w:t>
        </w:r>
        <w:r w:rsidR="005C2286">
          <w:rPr>
            <w:rFonts w:asciiTheme="minorHAnsi" w:eastAsiaTheme="minorEastAsia" w:hAnsiTheme="minorHAnsi" w:cstheme="minorBidi"/>
            <w:noProof/>
            <w:sz w:val="22"/>
            <w:lang w:eastAsia="en-GB"/>
          </w:rPr>
          <w:tab/>
        </w:r>
        <w:r w:rsidR="005C2286" w:rsidRPr="00CF7C39">
          <w:rPr>
            <w:rStyle w:val="Hyperlink"/>
            <w:noProof/>
          </w:rPr>
          <w:t>The USB ports do not work</w:t>
        </w:r>
        <w:r w:rsidR="005C2286">
          <w:rPr>
            <w:noProof/>
            <w:webHidden/>
          </w:rPr>
          <w:tab/>
        </w:r>
        <w:r w:rsidR="005C2286">
          <w:rPr>
            <w:noProof/>
            <w:webHidden/>
          </w:rPr>
          <w:fldChar w:fldCharType="begin"/>
        </w:r>
        <w:r w:rsidR="005C2286">
          <w:rPr>
            <w:noProof/>
            <w:webHidden/>
          </w:rPr>
          <w:instrText xml:space="preserve"> PAGEREF _Toc377111542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2"/>
        <w:tabs>
          <w:tab w:val="left" w:pos="880"/>
          <w:tab w:val="right" w:leader="dot" w:pos="9016"/>
        </w:tabs>
        <w:rPr>
          <w:rFonts w:asciiTheme="minorHAnsi" w:eastAsiaTheme="minorEastAsia" w:hAnsiTheme="minorHAnsi" w:cstheme="minorBidi"/>
          <w:noProof/>
          <w:sz w:val="22"/>
          <w:lang w:eastAsia="en-GB"/>
        </w:rPr>
      </w:pPr>
      <w:hyperlink w:anchor="_Toc377111543" w:history="1">
        <w:r w:rsidR="005C2286" w:rsidRPr="00CF7C39">
          <w:rPr>
            <w:rStyle w:val="Hyperlink"/>
            <w:noProof/>
          </w:rPr>
          <w:t>2.2</w:t>
        </w:r>
        <w:r w:rsidR="005C2286">
          <w:rPr>
            <w:rFonts w:asciiTheme="minorHAnsi" w:eastAsiaTheme="minorEastAsia" w:hAnsiTheme="minorHAnsi" w:cstheme="minorBidi"/>
            <w:noProof/>
            <w:sz w:val="22"/>
            <w:lang w:eastAsia="en-GB"/>
          </w:rPr>
          <w:tab/>
        </w:r>
        <w:r w:rsidR="005C2286" w:rsidRPr="00CF7C39">
          <w:rPr>
            <w:rStyle w:val="Hyperlink"/>
            <w:noProof/>
          </w:rPr>
          <w:t>Pilot Interface Issues</w:t>
        </w:r>
        <w:r w:rsidR="005C2286">
          <w:rPr>
            <w:noProof/>
            <w:webHidden/>
          </w:rPr>
          <w:tab/>
        </w:r>
        <w:r w:rsidR="005C2286">
          <w:rPr>
            <w:noProof/>
            <w:webHidden/>
          </w:rPr>
          <w:fldChar w:fldCharType="begin"/>
        </w:r>
        <w:r w:rsidR="005C2286">
          <w:rPr>
            <w:noProof/>
            <w:webHidden/>
          </w:rPr>
          <w:instrText xml:space="preserve"> PAGEREF _Toc377111543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4" w:history="1">
        <w:r w:rsidR="005C2286" w:rsidRPr="00CF7C39">
          <w:rPr>
            <w:rStyle w:val="Hyperlink"/>
            <w:noProof/>
          </w:rPr>
          <w:t>2.2.1</w:t>
        </w:r>
        <w:r w:rsidR="005C2286">
          <w:rPr>
            <w:rFonts w:asciiTheme="minorHAnsi" w:eastAsiaTheme="minorEastAsia" w:hAnsiTheme="minorHAnsi" w:cstheme="minorBidi"/>
            <w:noProof/>
            <w:sz w:val="22"/>
            <w:lang w:eastAsia="en-GB"/>
          </w:rPr>
          <w:tab/>
        </w:r>
        <w:r w:rsidR="005C2286" w:rsidRPr="00CF7C39">
          <w:rPr>
            <w:rStyle w:val="Hyperlink"/>
            <w:noProof/>
          </w:rPr>
          <w:t>The performance of the system has been degraded</w:t>
        </w:r>
        <w:r w:rsidR="005C2286">
          <w:rPr>
            <w:noProof/>
            <w:webHidden/>
          </w:rPr>
          <w:tab/>
        </w:r>
        <w:r w:rsidR="005C2286">
          <w:rPr>
            <w:noProof/>
            <w:webHidden/>
          </w:rPr>
          <w:fldChar w:fldCharType="begin"/>
        </w:r>
        <w:r w:rsidR="005C2286">
          <w:rPr>
            <w:noProof/>
            <w:webHidden/>
          </w:rPr>
          <w:instrText xml:space="preserve"> PAGEREF _Toc377111544 \h </w:instrText>
        </w:r>
        <w:r w:rsidR="005C2286">
          <w:rPr>
            <w:noProof/>
            <w:webHidden/>
          </w:rPr>
        </w:r>
        <w:r w:rsidR="005C2286">
          <w:rPr>
            <w:noProof/>
            <w:webHidden/>
          </w:rPr>
          <w:fldChar w:fldCharType="separate"/>
        </w:r>
        <w:r w:rsidR="0024313D">
          <w:rPr>
            <w:noProof/>
            <w:webHidden/>
          </w:rPr>
          <w:t>4</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5" w:history="1">
        <w:r w:rsidR="005C2286" w:rsidRPr="00CF7C39">
          <w:rPr>
            <w:rStyle w:val="Hyperlink"/>
            <w:noProof/>
          </w:rPr>
          <w:t>2.2.2</w:t>
        </w:r>
        <w:r w:rsidR="005C2286">
          <w:rPr>
            <w:rFonts w:asciiTheme="minorHAnsi" w:eastAsiaTheme="minorEastAsia" w:hAnsiTheme="minorHAnsi" w:cstheme="minorBidi"/>
            <w:noProof/>
            <w:sz w:val="22"/>
            <w:lang w:eastAsia="en-GB"/>
          </w:rPr>
          <w:tab/>
        </w:r>
        <w:r w:rsidR="005C2286" w:rsidRPr="00CF7C39">
          <w:rPr>
            <w:rStyle w:val="Hyperlink"/>
            <w:noProof/>
          </w:rPr>
          <w:t>I have connected my sensors to the SeeTrack CoPilot unit but the alarm remains there</w:t>
        </w:r>
        <w:r w:rsidR="005C2286">
          <w:rPr>
            <w:noProof/>
            <w:webHidden/>
          </w:rPr>
          <w:tab/>
        </w:r>
        <w:r w:rsidR="005C2286">
          <w:rPr>
            <w:noProof/>
            <w:webHidden/>
          </w:rPr>
          <w:fldChar w:fldCharType="begin"/>
        </w:r>
        <w:r w:rsidR="005C2286">
          <w:rPr>
            <w:noProof/>
            <w:webHidden/>
          </w:rPr>
          <w:instrText xml:space="preserve"> PAGEREF _Toc377111545 \h </w:instrText>
        </w:r>
        <w:r w:rsidR="005C2286">
          <w:rPr>
            <w:noProof/>
            <w:webHidden/>
          </w:rPr>
        </w:r>
        <w:r w:rsidR="005C2286">
          <w:rPr>
            <w:noProof/>
            <w:webHidden/>
          </w:rPr>
          <w:fldChar w:fldCharType="separate"/>
        </w:r>
        <w:r w:rsidR="0024313D">
          <w:rPr>
            <w:noProof/>
            <w:webHidden/>
          </w:rPr>
          <w:t>5</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6" w:history="1">
        <w:r w:rsidR="005C2286" w:rsidRPr="00CF7C39">
          <w:rPr>
            <w:rStyle w:val="Hyperlink"/>
            <w:noProof/>
          </w:rPr>
          <w:t>2.2.3</w:t>
        </w:r>
        <w:r w:rsidR="005C2286">
          <w:rPr>
            <w:rFonts w:asciiTheme="minorHAnsi" w:eastAsiaTheme="minorEastAsia" w:hAnsiTheme="minorHAnsi" w:cstheme="minorBidi"/>
            <w:noProof/>
            <w:sz w:val="22"/>
            <w:lang w:eastAsia="en-GB"/>
          </w:rPr>
          <w:tab/>
        </w:r>
        <w:r w:rsidR="005C2286" w:rsidRPr="00CF7C39">
          <w:rPr>
            <w:rStyle w:val="Hyperlink"/>
            <w:noProof/>
          </w:rPr>
          <w:t>Navigation Chart Messages</w:t>
        </w:r>
        <w:r w:rsidR="005C2286">
          <w:rPr>
            <w:noProof/>
            <w:webHidden/>
          </w:rPr>
          <w:tab/>
        </w:r>
        <w:r w:rsidR="005C2286">
          <w:rPr>
            <w:noProof/>
            <w:webHidden/>
          </w:rPr>
          <w:fldChar w:fldCharType="begin"/>
        </w:r>
        <w:r w:rsidR="005C2286">
          <w:rPr>
            <w:noProof/>
            <w:webHidden/>
          </w:rPr>
          <w:instrText xml:space="preserve"> PAGEREF _Toc377111546 \h </w:instrText>
        </w:r>
        <w:r w:rsidR="005C2286">
          <w:rPr>
            <w:noProof/>
            <w:webHidden/>
          </w:rPr>
        </w:r>
        <w:r w:rsidR="005C2286">
          <w:rPr>
            <w:noProof/>
            <w:webHidden/>
          </w:rPr>
          <w:fldChar w:fldCharType="separate"/>
        </w:r>
        <w:r w:rsidR="0024313D">
          <w:rPr>
            <w:noProof/>
            <w:webHidden/>
          </w:rPr>
          <w:t>5</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7" w:history="1">
        <w:r w:rsidR="005C2286" w:rsidRPr="00CF7C39">
          <w:rPr>
            <w:rStyle w:val="Hyperlink"/>
            <w:noProof/>
          </w:rPr>
          <w:t>2.2.4</w:t>
        </w:r>
        <w:r w:rsidR="005C2286">
          <w:rPr>
            <w:rFonts w:asciiTheme="minorHAnsi" w:eastAsiaTheme="minorEastAsia" w:hAnsiTheme="minorHAnsi" w:cstheme="minorBidi"/>
            <w:noProof/>
            <w:sz w:val="22"/>
            <w:lang w:eastAsia="en-GB"/>
          </w:rPr>
          <w:tab/>
        </w:r>
        <w:r w:rsidR="005C2286" w:rsidRPr="00CF7C39">
          <w:rPr>
            <w:rStyle w:val="Hyperlink"/>
            <w:noProof/>
          </w:rPr>
          <w:t>Status Indicators Display</w:t>
        </w:r>
        <w:r w:rsidR="005C2286">
          <w:rPr>
            <w:noProof/>
            <w:webHidden/>
          </w:rPr>
          <w:tab/>
        </w:r>
        <w:r w:rsidR="005C2286">
          <w:rPr>
            <w:noProof/>
            <w:webHidden/>
          </w:rPr>
          <w:fldChar w:fldCharType="begin"/>
        </w:r>
        <w:r w:rsidR="005C2286">
          <w:rPr>
            <w:noProof/>
            <w:webHidden/>
          </w:rPr>
          <w:instrText xml:space="preserve"> PAGEREF _Toc377111547 \h </w:instrText>
        </w:r>
        <w:r w:rsidR="005C2286">
          <w:rPr>
            <w:noProof/>
            <w:webHidden/>
          </w:rPr>
        </w:r>
        <w:r w:rsidR="005C2286">
          <w:rPr>
            <w:noProof/>
            <w:webHidden/>
          </w:rPr>
          <w:fldChar w:fldCharType="separate"/>
        </w:r>
        <w:r w:rsidR="0024313D">
          <w:rPr>
            <w:noProof/>
            <w:webHidden/>
          </w:rPr>
          <w:t>6</w:t>
        </w:r>
        <w:r w:rsidR="005C2286">
          <w:rPr>
            <w:noProof/>
            <w:webHidden/>
          </w:rPr>
          <w:fldChar w:fldCharType="end"/>
        </w:r>
      </w:hyperlink>
    </w:p>
    <w:p w:rsidR="005C2286" w:rsidRDefault="00F42948">
      <w:pPr>
        <w:pStyle w:val="TOC3"/>
        <w:tabs>
          <w:tab w:val="left" w:pos="1100"/>
          <w:tab w:val="right" w:leader="dot" w:pos="9016"/>
        </w:tabs>
        <w:rPr>
          <w:rFonts w:asciiTheme="minorHAnsi" w:eastAsiaTheme="minorEastAsia" w:hAnsiTheme="minorHAnsi" w:cstheme="minorBidi"/>
          <w:noProof/>
          <w:sz w:val="22"/>
          <w:lang w:eastAsia="en-GB"/>
        </w:rPr>
      </w:pPr>
      <w:hyperlink w:anchor="_Toc377111548" w:history="1">
        <w:r w:rsidR="005C2286" w:rsidRPr="00CF7C39">
          <w:rPr>
            <w:rStyle w:val="Hyperlink"/>
            <w:noProof/>
          </w:rPr>
          <w:t>2.2.5</w:t>
        </w:r>
        <w:r w:rsidR="005C2286">
          <w:rPr>
            <w:rFonts w:asciiTheme="minorHAnsi" w:eastAsiaTheme="minorEastAsia" w:hAnsiTheme="minorHAnsi" w:cstheme="minorBidi"/>
            <w:noProof/>
            <w:sz w:val="22"/>
            <w:lang w:eastAsia="en-GB"/>
          </w:rPr>
          <w:tab/>
        </w:r>
        <w:r w:rsidR="005C2286" w:rsidRPr="00CF7C39">
          <w:rPr>
            <w:rStyle w:val="Hyperlink"/>
            <w:noProof/>
          </w:rPr>
          <w:t>Module Alarms Display</w:t>
        </w:r>
        <w:r w:rsidR="005C2286">
          <w:rPr>
            <w:noProof/>
            <w:webHidden/>
          </w:rPr>
          <w:tab/>
        </w:r>
        <w:r w:rsidR="005C2286">
          <w:rPr>
            <w:noProof/>
            <w:webHidden/>
          </w:rPr>
          <w:fldChar w:fldCharType="begin"/>
        </w:r>
        <w:r w:rsidR="005C2286">
          <w:rPr>
            <w:noProof/>
            <w:webHidden/>
          </w:rPr>
          <w:instrText xml:space="preserve"> PAGEREF _Toc377111548 \h </w:instrText>
        </w:r>
        <w:r w:rsidR="005C2286">
          <w:rPr>
            <w:noProof/>
            <w:webHidden/>
          </w:rPr>
        </w:r>
        <w:r w:rsidR="005C2286">
          <w:rPr>
            <w:noProof/>
            <w:webHidden/>
          </w:rPr>
          <w:fldChar w:fldCharType="separate"/>
        </w:r>
        <w:r w:rsidR="0024313D">
          <w:rPr>
            <w:noProof/>
            <w:webHidden/>
          </w:rPr>
          <w:t>7</w:t>
        </w:r>
        <w:r w:rsidR="005C2286">
          <w:rPr>
            <w:noProof/>
            <w:webHidden/>
          </w:rPr>
          <w:fldChar w:fldCharType="end"/>
        </w:r>
      </w:hyperlink>
    </w:p>
    <w:p w:rsidR="005C2286" w:rsidRDefault="00F42948">
      <w:pPr>
        <w:pStyle w:val="TOC2"/>
        <w:tabs>
          <w:tab w:val="left" w:pos="880"/>
          <w:tab w:val="right" w:leader="dot" w:pos="9016"/>
        </w:tabs>
        <w:rPr>
          <w:rFonts w:asciiTheme="minorHAnsi" w:eastAsiaTheme="minorEastAsia" w:hAnsiTheme="minorHAnsi" w:cstheme="minorBidi"/>
          <w:noProof/>
          <w:sz w:val="22"/>
          <w:lang w:eastAsia="en-GB"/>
        </w:rPr>
      </w:pPr>
      <w:hyperlink w:anchor="_Toc377111549" w:history="1">
        <w:r w:rsidR="005C2286" w:rsidRPr="00CF7C39">
          <w:rPr>
            <w:rStyle w:val="Hyperlink"/>
            <w:noProof/>
          </w:rPr>
          <w:t>2.3</w:t>
        </w:r>
        <w:r w:rsidR="005C2286">
          <w:rPr>
            <w:rFonts w:asciiTheme="minorHAnsi" w:eastAsiaTheme="minorEastAsia" w:hAnsiTheme="minorHAnsi" w:cstheme="minorBidi"/>
            <w:noProof/>
            <w:sz w:val="22"/>
            <w:lang w:eastAsia="en-GB"/>
          </w:rPr>
          <w:tab/>
        </w:r>
        <w:r w:rsidR="005C2286" w:rsidRPr="00CF7C39">
          <w:rPr>
            <w:rStyle w:val="Hyperlink"/>
            <w:noProof/>
          </w:rPr>
          <w:t>Sensor Troubleshooting</w:t>
        </w:r>
        <w:r w:rsidR="005C2286">
          <w:rPr>
            <w:noProof/>
            <w:webHidden/>
          </w:rPr>
          <w:tab/>
        </w:r>
        <w:r w:rsidR="005C2286">
          <w:rPr>
            <w:noProof/>
            <w:webHidden/>
          </w:rPr>
          <w:fldChar w:fldCharType="begin"/>
        </w:r>
        <w:r w:rsidR="005C2286">
          <w:rPr>
            <w:noProof/>
            <w:webHidden/>
          </w:rPr>
          <w:instrText xml:space="preserve"> PAGEREF _Toc377111549 \h </w:instrText>
        </w:r>
        <w:r w:rsidR="005C2286">
          <w:rPr>
            <w:noProof/>
            <w:webHidden/>
          </w:rPr>
        </w:r>
        <w:r w:rsidR="005C2286">
          <w:rPr>
            <w:noProof/>
            <w:webHidden/>
          </w:rPr>
          <w:fldChar w:fldCharType="separate"/>
        </w:r>
        <w:r w:rsidR="0024313D">
          <w:rPr>
            <w:noProof/>
            <w:webHidden/>
          </w:rPr>
          <w:t>8</w:t>
        </w:r>
        <w:r w:rsidR="005C2286">
          <w:rPr>
            <w:noProof/>
            <w:webHidden/>
          </w:rPr>
          <w:fldChar w:fldCharType="end"/>
        </w:r>
      </w:hyperlink>
    </w:p>
    <w:p w:rsidR="005C2286" w:rsidRDefault="00F42948">
      <w:pPr>
        <w:pStyle w:val="TOC1"/>
        <w:tabs>
          <w:tab w:val="left" w:pos="400"/>
          <w:tab w:val="right" w:leader="dot" w:pos="9016"/>
        </w:tabs>
        <w:rPr>
          <w:rFonts w:asciiTheme="minorHAnsi" w:eastAsiaTheme="minorEastAsia" w:hAnsiTheme="minorHAnsi" w:cstheme="minorBidi"/>
          <w:noProof/>
          <w:sz w:val="22"/>
          <w:lang w:eastAsia="en-GB"/>
        </w:rPr>
      </w:pPr>
      <w:hyperlink w:anchor="_Toc377111550" w:history="1">
        <w:r w:rsidR="005C2286" w:rsidRPr="00CF7C39">
          <w:rPr>
            <w:rStyle w:val="Hyperlink"/>
            <w:noProof/>
          </w:rPr>
          <w:t>3</w:t>
        </w:r>
        <w:r w:rsidR="005C2286">
          <w:rPr>
            <w:rFonts w:asciiTheme="minorHAnsi" w:eastAsiaTheme="minorEastAsia" w:hAnsiTheme="minorHAnsi" w:cstheme="minorBidi"/>
            <w:noProof/>
            <w:sz w:val="22"/>
            <w:lang w:eastAsia="en-GB"/>
          </w:rPr>
          <w:tab/>
        </w:r>
        <w:r w:rsidR="005C2286" w:rsidRPr="00CF7C39">
          <w:rPr>
            <w:rStyle w:val="Hyperlink"/>
            <w:noProof/>
          </w:rPr>
          <w:t>Frequently Asked Questions</w:t>
        </w:r>
        <w:r w:rsidR="005C2286">
          <w:rPr>
            <w:noProof/>
            <w:webHidden/>
          </w:rPr>
          <w:tab/>
        </w:r>
        <w:r w:rsidR="005C2286">
          <w:rPr>
            <w:noProof/>
            <w:webHidden/>
          </w:rPr>
          <w:fldChar w:fldCharType="begin"/>
        </w:r>
        <w:r w:rsidR="005C2286">
          <w:rPr>
            <w:noProof/>
            <w:webHidden/>
          </w:rPr>
          <w:instrText xml:space="preserve"> PAGEREF _Toc377111550 \h </w:instrText>
        </w:r>
        <w:r w:rsidR="005C2286">
          <w:rPr>
            <w:noProof/>
            <w:webHidden/>
          </w:rPr>
        </w:r>
        <w:r w:rsidR="005C2286">
          <w:rPr>
            <w:noProof/>
            <w:webHidden/>
          </w:rPr>
          <w:fldChar w:fldCharType="separate"/>
        </w:r>
        <w:r w:rsidR="0024313D">
          <w:rPr>
            <w:noProof/>
            <w:webHidden/>
          </w:rPr>
          <w:t>10</w:t>
        </w:r>
        <w:r w:rsidR="005C2286">
          <w:rPr>
            <w:noProof/>
            <w:webHidden/>
          </w:rPr>
          <w:fldChar w:fldCharType="end"/>
        </w:r>
      </w:hyperlink>
    </w:p>
    <w:p w:rsidR="005C2286" w:rsidRDefault="00F42948">
      <w:pPr>
        <w:pStyle w:val="TOC2"/>
        <w:tabs>
          <w:tab w:val="left" w:pos="880"/>
          <w:tab w:val="right" w:leader="dot" w:pos="9016"/>
        </w:tabs>
        <w:rPr>
          <w:rFonts w:asciiTheme="minorHAnsi" w:eastAsiaTheme="minorEastAsia" w:hAnsiTheme="minorHAnsi" w:cstheme="minorBidi"/>
          <w:noProof/>
          <w:sz w:val="22"/>
          <w:lang w:eastAsia="en-GB"/>
        </w:rPr>
      </w:pPr>
      <w:hyperlink w:anchor="_Toc377111551" w:history="1">
        <w:r w:rsidR="005C2286" w:rsidRPr="00CF7C39">
          <w:rPr>
            <w:rStyle w:val="Hyperlink"/>
            <w:i/>
            <w:noProof/>
          </w:rPr>
          <w:t>3.1</w:t>
        </w:r>
        <w:r w:rsidR="005C2286">
          <w:rPr>
            <w:rFonts w:asciiTheme="minorHAnsi" w:eastAsiaTheme="minorEastAsia" w:hAnsiTheme="minorHAnsi" w:cstheme="minorBidi"/>
            <w:noProof/>
            <w:sz w:val="22"/>
            <w:lang w:eastAsia="en-GB"/>
          </w:rPr>
          <w:tab/>
        </w:r>
        <w:r w:rsidR="005C2286" w:rsidRPr="00CF7C39">
          <w:rPr>
            <w:rStyle w:val="Hyperlink"/>
            <w:noProof/>
          </w:rPr>
          <w:t>General</w:t>
        </w:r>
        <w:r w:rsidR="005C2286">
          <w:rPr>
            <w:noProof/>
            <w:webHidden/>
          </w:rPr>
          <w:tab/>
        </w:r>
        <w:r w:rsidR="005C2286">
          <w:rPr>
            <w:noProof/>
            <w:webHidden/>
          </w:rPr>
          <w:fldChar w:fldCharType="begin"/>
        </w:r>
        <w:r w:rsidR="005C2286">
          <w:rPr>
            <w:noProof/>
            <w:webHidden/>
          </w:rPr>
          <w:instrText xml:space="preserve"> PAGEREF _Toc377111551 \h </w:instrText>
        </w:r>
        <w:r w:rsidR="005C2286">
          <w:rPr>
            <w:noProof/>
            <w:webHidden/>
          </w:rPr>
        </w:r>
        <w:r w:rsidR="005C2286">
          <w:rPr>
            <w:noProof/>
            <w:webHidden/>
          </w:rPr>
          <w:fldChar w:fldCharType="separate"/>
        </w:r>
        <w:r w:rsidR="0024313D">
          <w:rPr>
            <w:noProof/>
            <w:webHidden/>
          </w:rPr>
          <w:t>10</w:t>
        </w:r>
        <w:r w:rsidR="005C2286">
          <w:rPr>
            <w:noProof/>
            <w:webHidden/>
          </w:rPr>
          <w:fldChar w:fldCharType="end"/>
        </w:r>
      </w:hyperlink>
    </w:p>
    <w:p w:rsidR="005C2286" w:rsidRDefault="00F42948">
      <w:pPr>
        <w:pStyle w:val="TOC2"/>
        <w:tabs>
          <w:tab w:val="left" w:pos="880"/>
          <w:tab w:val="right" w:leader="dot" w:pos="9016"/>
        </w:tabs>
        <w:rPr>
          <w:rFonts w:asciiTheme="minorHAnsi" w:eastAsiaTheme="minorEastAsia" w:hAnsiTheme="minorHAnsi" w:cstheme="minorBidi"/>
          <w:noProof/>
          <w:sz w:val="22"/>
          <w:lang w:eastAsia="en-GB"/>
        </w:rPr>
      </w:pPr>
      <w:hyperlink w:anchor="_Toc377111552" w:history="1">
        <w:r w:rsidR="005C2286" w:rsidRPr="00CF7C39">
          <w:rPr>
            <w:rStyle w:val="Hyperlink"/>
            <w:noProof/>
          </w:rPr>
          <w:t>3.2</w:t>
        </w:r>
        <w:r w:rsidR="005C2286">
          <w:rPr>
            <w:rFonts w:asciiTheme="minorHAnsi" w:eastAsiaTheme="minorEastAsia" w:hAnsiTheme="minorHAnsi" w:cstheme="minorBidi"/>
            <w:noProof/>
            <w:sz w:val="22"/>
            <w:lang w:eastAsia="en-GB"/>
          </w:rPr>
          <w:tab/>
        </w:r>
        <w:r w:rsidR="005C2286" w:rsidRPr="00CF7C39">
          <w:rPr>
            <w:rStyle w:val="Hyperlink"/>
            <w:noProof/>
          </w:rPr>
          <w:t>Pilot Interface</w:t>
        </w:r>
        <w:r w:rsidR="005C2286">
          <w:rPr>
            <w:noProof/>
            <w:webHidden/>
          </w:rPr>
          <w:tab/>
        </w:r>
        <w:r w:rsidR="005C2286">
          <w:rPr>
            <w:noProof/>
            <w:webHidden/>
          </w:rPr>
          <w:fldChar w:fldCharType="begin"/>
        </w:r>
        <w:r w:rsidR="005C2286">
          <w:rPr>
            <w:noProof/>
            <w:webHidden/>
          </w:rPr>
          <w:instrText xml:space="preserve"> PAGEREF _Toc377111552 \h </w:instrText>
        </w:r>
        <w:r w:rsidR="005C2286">
          <w:rPr>
            <w:noProof/>
            <w:webHidden/>
          </w:rPr>
        </w:r>
        <w:r w:rsidR="005C2286">
          <w:rPr>
            <w:noProof/>
            <w:webHidden/>
          </w:rPr>
          <w:fldChar w:fldCharType="separate"/>
        </w:r>
        <w:r w:rsidR="0024313D">
          <w:rPr>
            <w:noProof/>
            <w:webHidden/>
          </w:rPr>
          <w:t>12</w:t>
        </w:r>
        <w:r w:rsidR="005C2286">
          <w:rPr>
            <w:noProof/>
            <w:webHidden/>
          </w:rPr>
          <w:fldChar w:fldCharType="end"/>
        </w:r>
      </w:hyperlink>
    </w:p>
    <w:p w:rsidR="004A3682" w:rsidRDefault="00961698" w:rsidP="00090EF5">
      <w:pPr>
        <w:rPr>
          <w:rFonts w:asciiTheme="minorHAnsi" w:hAnsiTheme="minorHAnsi" w:cstheme="minorHAnsi"/>
          <w:b/>
          <w:bCs/>
          <w:noProof/>
          <w:szCs w:val="20"/>
        </w:rPr>
      </w:pPr>
      <w:r w:rsidRPr="007C62DB">
        <w:rPr>
          <w:rFonts w:asciiTheme="minorHAnsi" w:hAnsiTheme="minorHAnsi" w:cstheme="minorHAnsi"/>
          <w:b/>
          <w:bCs/>
          <w:noProof/>
          <w:szCs w:val="20"/>
        </w:rPr>
        <w:fldChar w:fldCharType="end"/>
      </w:r>
    </w:p>
    <w:p w:rsidR="009C4C29" w:rsidRPr="004A3682" w:rsidRDefault="004A3682" w:rsidP="00090EF5">
      <w:pPr>
        <w:rPr>
          <w:rFonts w:asciiTheme="minorHAnsi" w:hAnsiTheme="minorHAnsi"/>
          <w:sz w:val="22"/>
        </w:rPr>
      </w:pPr>
      <w:r w:rsidRPr="004A3682">
        <w:rPr>
          <w:rFonts w:asciiTheme="minorHAnsi" w:hAnsiTheme="minorHAnsi" w:cstheme="minorHAnsi"/>
          <w:b/>
          <w:bCs/>
          <w:noProof/>
          <w:sz w:val="28"/>
          <w:szCs w:val="20"/>
        </w:rPr>
        <w:t>Table of Figures</w:t>
      </w:r>
      <w:r w:rsidR="009C4C29" w:rsidRPr="004A3682">
        <w:rPr>
          <w:rFonts w:asciiTheme="minorHAnsi" w:hAnsiTheme="minorHAnsi"/>
          <w:sz w:val="22"/>
        </w:rPr>
        <w:tab/>
      </w:r>
    </w:p>
    <w:p w:rsidR="008671E6" w:rsidRDefault="004A3682">
      <w:pPr>
        <w:pStyle w:val="TableofFigures"/>
        <w:tabs>
          <w:tab w:val="right" w:leader="dot" w:pos="9016"/>
        </w:tabs>
        <w:rPr>
          <w:rFonts w:asciiTheme="minorHAnsi" w:eastAsiaTheme="minorEastAsia" w:hAnsiTheme="minorHAnsi" w:cstheme="minorBidi"/>
          <w:noProof/>
          <w:sz w:val="22"/>
          <w:lang w:eastAsia="en-GB"/>
        </w:rPr>
      </w:pPr>
      <w:r>
        <w:rPr>
          <w:rFonts w:asciiTheme="minorHAnsi" w:hAnsiTheme="minorHAnsi"/>
        </w:rPr>
        <w:fldChar w:fldCharType="begin"/>
      </w:r>
      <w:r>
        <w:rPr>
          <w:rFonts w:asciiTheme="minorHAnsi" w:hAnsiTheme="minorHAnsi"/>
        </w:rPr>
        <w:instrText xml:space="preserve"> TOC \h \z \c "Figure" </w:instrText>
      </w:r>
      <w:r>
        <w:rPr>
          <w:rFonts w:asciiTheme="minorHAnsi" w:hAnsiTheme="minorHAnsi"/>
        </w:rPr>
        <w:fldChar w:fldCharType="separate"/>
      </w:r>
      <w:hyperlink w:anchor="_Toc377112165" w:history="1">
        <w:r w:rsidR="008671E6" w:rsidRPr="005835CB">
          <w:rPr>
            <w:rStyle w:val="Hyperlink"/>
            <w:noProof/>
          </w:rPr>
          <w:t>Figure 1 - SERIAL TOOL ICON</w:t>
        </w:r>
        <w:r w:rsidR="008671E6">
          <w:rPr>
            <w:noProof/>
            <w:webHidden/>
          </w:rPr>
          <w:tab/>
        </w:r>
        <w:r w:rsidR="008671E6">
          <w:rPr>
            <w:noProof/>
            <w:webHidden/>
          </w:rPr>
          <w:fldChar w:fldCharType="begin"/>
        </w:r>
        <w:r w:rsidR="008671E6">
          <w:rPr>
            <w:noProof/>
            <w:webHidden/>
          </w:rPr>
          <w:instrText xml:space="preserve"> PAGEREF _Toc377112165 \h </w:instrText>
        </w:r>
        <w:r w:rsidR="008671E6">
          <w:rPr>
            <w:noProof/>
            <w:webHidden/>
          </w:rPr>
        </w:r>
        <w:r w:rsidR="008671E6">
          <w:rPr>
            <w:noProof/>
            <w:webHidden/>
          </w:rPr>
          <w:fldChar w:fldCharType="separate"/>
        </w:r>
        <w:r w:rsidR="0024313D">
          <w:rPr>
            <w:noProof/>
            <w:webHidden/>
          </w:rPr>
          <w:t>8</w:t>
        </w:r>
        <w:r w:rsidR="008671E6">
          <w:rPr>
            <w:noProof/>
            <w:webHidden/>
          </w:rPr>
          <w:fldChar w:fldCharType="end"/>
        </w:r>
      </w:hyperlink>
    </w:p>
    <w:p w:rsidR="008671E6" w:rsidRDefault="00F42948">
      <w:pPr>
        <w:pStyle w:val="TableofFigures"/>
        <w:tabs>
          <w:tab w:val="right" w:leader="dot" w:pos="9016"/>
        </w:tabs>
        <w:rPr>
          <w:rFonts w:asciiTheme="minorHAnsi" w:eastAsiaTheme="minorEastAsia" w:hAnsiTheme="minorHAnsi" w:cstheme="minorBidi"/>
          <w:noProof/>
          <w:sz w:val="22"/>
          <w:lang w:eastAsia="en-GB"/>
        </w:rPr>
      </w:pPr>
      <w:hyperlink w:anchor="_Toc377112166" w:history="1">
        <w:r w:rsidR="008671E6" w:rsidRPr="005835CB">
          <w:rPr>
            <w:rStyle w:val="Hyperlink"/>
            <w:noProof/>
          </w:rPr>
          <w:t>Figure 2 - SERIAL TOOL MAIN MENU</w:t>
        </w:r>
        <w:r w:rsidR="008671E6">
          <w:rPr>
            <w:noProof/>
            <w:webHidden/>
          </w:rPr>
          <w:tab/>
        </w:r>
        <w:r w:rsidR="008671E6">
          <w:rPr>
            <w:noProof/>
            <w:webHidden/>
          </w:rPr>
          <w:fldChar w:fldCharType="begin"/>
        </w:r>
        <w:r w:rsidR="008671E6">
          <w:rPr>
            <w:noProof/>
            <w:webHidden/>
          </w:rPr>
          <w:instrText xml:space="preserve"> PAGEREF _Toc377112166 \h </w:instrText>
        </w:r>
        <w:r w:rsidR="008671E6">
          <w:rPr>
            <w:noProof/>
            <w:webHidden/>
          </w:rPr>
        </w:r>
        <w:r w:rsidR="008671E6">
          <w:rPr>
            <w:noProof/>
            <w:webHidden/>
          </w:rPr>
          <w:fldChar w:fldCharType="separate"/>
        </w:r>
        <w:r w:rsidR="0024313D">
          <w:rPr>
            <w:noProof/>
            <w:webHidden/>
          </w:rPr>
          <w:t>9</w:t>
        </w:r>
        <w:r w:rsidR="008671E6">
          <w:rPr>
            <w:noProof/>
            <w:webHidden/>
          </w:rPr>
          <w:fldChar w:fldCharType="end"/>
        </w:r>
      </w:hyperlink>
    </w:p>
    <w:p w:rsidR="008671E6" w:rsidRDefault="00F42948">
      <w:pPr>
        <w:pStyle w:val="TableofFigures"/>
        <w:tabs>
          <w:tab w:val="right" w:leader="dot" w:pos="9016"/>
        </w:tabs>
        <w:rPr>
          <w:rFonts w:asciiTheme="minorHAnsi" w:eastAsiaTheme="minorEastAsia" w:hAnsiTheme="minorHAnsi" w:cstheme="minorBidi"/>
          <w:noProof/>
          <w:sz w:val="22"/>
          <w:lang w:eastAsia="en-GB"/>
        </w:rPr>
      </w:pPr>
      <w:hyperlink w:anchor="_Toc377112167" w:history="1">
        <w:r w:rsidR="008671E6" w:rsidRPr="005835CB">
          <w:rPr>
            <w:rStyle w:val="Hyperlink"/>
            <w:noProof/>
          </w:rPr>
          <w:t>Figure 3 - PORT SETUP DIALOG</w:t>
        </w:r>
        <w:r w:rsidR="008671E6">
          <w:rPr>
            <w:noProof/>
            <w:webHidden/>
          </w:rPr>
          <w:tab/>
        </w:r>
        <w:r w:rsidR="008671E6">
          <w:rPr>
            <w:noProof/>
            <w:webHidden/>
          </w:rPr>
          <w:fldChar w:fldCharType="begin"/>
        </w:r>
        <w:r w:rsidR="008671E6">
          <w:rPr>
            <w:noProof/>
            <w:webHidden/>
          </w:rPr>
          <w:instrText xml:space="preserve"> PAGEREF _Toc377112167 \h </w:instrText>
        </w:r>
        <w:r w:rsidR="008671E6">
          <w:rPr>
            <w:noProof/>
            <w:webHidden/>
          </w:rPr>
        </w:r>
        <w:r w:rsidR="008671E6">
          <w:rPr>
            <w:noProof/>
            <w:webHidden/>
          </w:rPr>
          <w:fldChar w:fldCharType="separate"/>
        </w:r>
        <w:r w:rsidR="0024313D">
          <w:rPr>
            <w:noProof/>
            <w:webHidden/>
          </w:rPr>
          <w:t>9</w:t>
        </w:r>
        <w:r w:rsidR="008671E6">
          <w:rPr>
            <w:noProof/>
            <w:webHidden/>
          </w:rPr>
          <w:fldChar w:fldCharType="end"/>
        </w:r>
      </w:hyperlink>
    </w:p>
    <w:p w:rsidR="00171C3D" w:rsidRDefault="004A3682">
      <w:pPr>
        <w:rPr>
          <w:rFonts w:asciiTheme="minorHAnsi" w:hAnsiTheme="minorHAnsi"/>
        </w:rPr>
      </w:pPr>
      <w:r>
        <w:rPr>
          <w:rFonts w:asciiTheme="minorHAnsi" w:hAnsiTheme="minorHAnsi"/>
        </w:rPr>
        <w:fldChar w:fldCharType="end"/>
      </w:r>
    </w:p>
    <w:p w:rsidR="00171C3D" w:rsidRDefault="00171C3D">
      <w:pPr>
        <w:rPr>
          <w:rFonts w:asciiTheme="minorHAnsi" w:hAnsiTheme="minorHAnsi"/>
        </w:rPr>
      </w:pPr>
    </w:p>
    <w:p w:rsidR="007C62DB" w:rsidRDefault="007C62DB">
      <w:pPr>
        <w:rPr>
          <w:rFonts w:asciiTheme="minorHAnsi" w:hAnsiTheme="minorHAnsi"/>
        </w:rPr>
      </w:pPr>
    </w:p>
    <w:p w:rsidR="007C62DB" w:rsidRPr="007C62DB" w:rsidRDefault="007C62DB">
      <w:pPr>
        <w:rPr>
          <w:rFonts w:asciiTheme="minorHAnsi" w:hAnsiTheme="minorHAnsi"/>
        </w:rPr>
      </w:pPr>
    </w:p>
    <w:p w:rsidR="00171C3D" w:rsidRPr="007C62DB" w:rsidRDefault="00171C3D">
      <w:pPr>
        <w:rPr>
          <w:rFonts w:asciiTheme="minorHAnsi" w:hAnsiTheme="minorHAnsi"/>
        </w:rPr>
      </w:pPr>
    </w:p>
    <w:p w:rsidR="00171C3D" w:rsidRPr="007C62DB" w:rsidRDefault="00171C3D">
      <w:pPr>
        <w:rPr>
          <w:rFonts w:asciiTheme="minorHAnsi" w:hAnsiTheme="minorHAnsi"/>
        </w:rPr>
      </w:pPr>
    </w:p>
    <w:p w:rsidR="00171C3D" w:rsidRPr="007C62DB" w:rsidRDefault="00171C3D">
      <w:pPr>
        <w:rPr>
          <w:rFonts w:asciiTheme="minorHAnsi" w:hAnsiTheme="minorHAnsi"/>
        </w:rPr>
      </w:pPr>
    </w:p>
    <w:p w:rsidR="00171C3D" w:rsidRPr="007C62DB" w:rsidRDefault="00171C3D">
      <w:pPr>
        <w:rPr>
          <w:rFonts w:asciiTheme="minorHAnsi" w:hAnsiTheme="minorHAnsi"/>
        </w:rPr>
      </w:pPr>
    </w:p>
    <w:p w:rsidR="00517CA2" w:rsidRPr="007C62DB" w:rsidRDefault="00517CA2" w:rsidP="009C4C29">
      <w:pPr>
        <w:tabs>
          <w:tab w:val="left" w:pos="4011"/>
        </w:tabs>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9"/>
      </w:tblGrid>
      <w:tr w:rsidR="000A1BF7" w:rsidRPr="007C62DB" w:rsidTr="001045F1">
        <w:trPr>
          <w:trHeight w:val="2070"/>
        </w:trPr>
        <w:tc>
          <w:tcPr>
            <w:tcW w:w="9219" w:type="dxa"/>
          </w:tcPr>
          <w:p w:rsidR="000A1BF7" w:rsidRPr="007C62DB" w:rsidRDefault="000A1BF7" w:rsidP="00724414">
            <w:pPr>
              <w:rPr>
                <w:rFonts w:asciiTheme="minorHAnsi" w:eastAsiaTheme="minorHAnsi" w:hAnsiTheme="minorHAnsi" w:cstheme="minorHAnsi"/>
                <w:b/>
                <w:szCs w:val="24"/>
                <w:lang w:val="en-US"/>
              </w:rPr>
            </w:pPr>
          </w:p>
          <w:p w:rsidR="000A1BF7" w:rsidRPr="007C62DB" w:rsidRDefault="000A1BF7" w:rsidP="00724414">
            <w:pPr>
              <w:rPr>
                <w:rFonts w:asciiTheme="minorHAnsi" w:eastAsiaTheme="minorHAnsi" w:hAnsiTheme="minorHAnsi" w:cstheme="minorHAnsi"/>
                <w:b/>
                <w:szCs w:val="24"/>
                <w:lang w:val="en-US"/>
              </w:rPr>
            </w:pPr>
            <w:r w:rsidRPr="007C62DB">
              <w:rPr>
                <w:rFonts w:asciiTheme="minorHAnsi" w:eastAsiaTheme="minorHAnsi" w:hAnsiTheme="minorHAnsi" w:cstheme="minorHAnsi"/>
                <w:b/>
                <w:szCs w:val="24"/>
                <w:lang w:val="en-US"/>
              </w:rPr>
              <w:t>Distribution:</w:t>
            </w:r>
          </w:p>
          <w:p w:rsidR="000A1BF7" w:rsidRPr="007C62DB" w:rsidRDefault="000A1BF7" w:rsidP="00724414">
            <w:pPr>
              <w:rPr>
                <w:rFonts w:asciiTheme="minorHAnsi" w:eastAsiaTheme="minorHAnsi" w:hAnsiTheme="minorHAnsi" w:cstheme="minorHAnsi"/>
                <w:szCs w:val="24"/>
                <w:lang w:val="en-US"/>
              </w:rPr>
            </w:pPr>
          </w:p>
          <w:p w:rsidR="000A1BF7" w:rsidRPr="007C62DB" w:rsidRDefault="000A1BF7" w:rsidP="00724414">
            <w:pPr>
              <w:ind w:left="720"/>
              <w:rPr>
                <w:rFonts w:asciiTheme="minorHAnsi" w:eastAsiaTheme="minorHAnsi" w:hAnsiTheme="minorHAnsi" w:cstheme="minorHAnsi"/>
                <w:b/>
                <w:szCs w:val="24"/>
                <w:lang w:val="en-US"/>
              </w:rPr>
            </w:pPr>
            <w:r w:rsidRPr="007C62DB">
              <w:rPr>
                <w:rFonts w:asciiTheme="minorHAnsi" w:eastAsiaTheme="minorHAnsi" w:hAnsiTheme="minorHAnsi" w:cstheme="minorHAnsi"/>
                <w:b/>
                <w:szCs w:val="24"/>
                <w:lang w:val="en-US"/>
              </w:rPr>
              <w:t>CUSTOMER</w:t>
            </w:r>
          </w:p>
          <w:p w:rsidR="000A1BF7" w:rsidRPr="007C62DB" w:rsidRDefault="000A1BF7" w:rsidP="00724414">
            <w:pPr>
              <w:rPr>
                <w:rFonts w:asciiTheme="minorHAnsi" w:eastAsiaTheme="minorHAnsi" w:hAnsiTheme="minorHAnsi" w:cstheme="minorBidi"/>
                <w:lang w:val="en-US"/>
              </w:rPr>
            </w:pPr>
          </w:p>
        </w:tc>
      </w:tr>
    </w:tbl>
    <w:p w:rsidR="009C4C29" w:rsidRPr="007C62DB" w:rsidRDefault="009C4C29" w:rsidP="009C4C29">
      <w:pPr>
        <w:tabs>
          <w:tab w:val="left" w:pos="4011"/>
        </w:tabs>
        <w:rPr>
          <w:rFonts w:asciiTheme="minorHAnsi" w:hAnsiTheme="minorHAnsi"/>
        </w:rPr>
      </w:pPr>
    </w:p>
    <w:p w:rsidR="00EF322F" w:rsidRPr="007C62DB" w:rsidRDefault="00EF322F" w:rsidP="009C4C29">
      <w:pPr>
        <w:tabs>
          <w:tab w:val="left" w:pos="4011"/>
        </w:tabs>
        <w:rPr>
          <w:rFonts w:asciiTheme="minorHAnsi" w:hAnsiTheme="minorHAnsi"/>
        </w:rPr>
      </w:pPr>
    </w:p>
    <w:p w:rsidR="00EF322F" w:rsidRPr="007C62DB" w:rsidRDefault="00EF322F" w:rsidP="009C4C29">
      <w:pPr>
        <w:tabs>
          <w:tab w:val="left" w:pos="4011"/>
        </w:tabs>
        <w:rPr>
          <w:rFonts w:asciiTheme="minorHAnsi" w:hAnsiTheme="minorHAnsi"/>
        </w:rPr>
      </w:pPr>
    </w:p>
    <w:p w:rsidR="00283F53" w:rsidRPr="007C62DB" w:rsidRDefault="00283F53" w:rsidP="00283F53">
      <w:pPr>
        <w:tabs>
          <w:tab w:val="left" w:pos="4011"/>
        </w:tabs>
        <w:rPr>
          <w:rFonts w:asciiTheme="minorHAnsi" w:hAnsiTheme="minorHAnsi"/>
          <w:b/>
          <w:sz w:val="22"/>
        </w:rPr>
      </w:pPr>
      <w:r w:rsidRPr="007C62DB">
        <w:rPr>
          <w:rFonts w:asciiTheme="minorHAnsi" w:hAnsiTheme="minorHAnsi"/>
          <w:b/>
          <w:sz w:val="22"/>
        </w:rPr>
        <w:t>Revision History</w:t>
      </w:r>
    </w:p>
    <w:tbl>
      <w:tblPr>
        <w:tblW w:w="0" w:type="auto"/>
        <w:tblBorders>
          <w:top w:val="single" w:sz="8" w:space="0" w:color="000000"/>
          <w:bottom w:val="single" w:sz="8" w:space="0" w:color="000000"/>
        </w:tblBorders>
        <w:tblLook w:val="04A0" w:firstRow="1" w:lastRow="0" w:firstColumn="1" w:lastColumn="0" w:noHBand="0" w:noVBand="1"/>
      </w:tblPr>
      <w:tblGrid>
        <w:gridCol w:w="1101"/>
        <w:gridCol w:w="1701"/>
        <w:gridCol w:w="6440"/>
      </w:tblGrid>
      <w:tr w:rsidR="00283F53" w:rsidRPr="007C62DB" w:rsidTr="00BA1A82">
        <w:tc>
          <w:tcPr>
            <w:tcW w:w="1101" w:type="dxa"/>
            <w:tcBorders>
              <w:top w:val="single" w:sz="8" w:space="0" w:color="000000"/>
              <w:bottom w:val="single" w:sz="8" w:space="0" w:color="000000"/>
              <w:right w:val="single" w:sz="8" w:space="0" w:color="000000"/>
            </w:tcBorders>
            <w:shd w:val="pct20" w:color="auto" w:fill="auto"/>
          </w:tcPr>
          <w:p w:rsidR="00283F53" w:rsidRPr="007C62DB" w:rsidRDefault="00283F53" w:rsidP="004F53D8">
            <w:pPr>
              <w:spacing w:after="0"/>
              <w:rPr>
                <w:rFonts w:asciiTheme="minorHAnsi" w:hAnsiTheme="minorHAnsi"/>
                <w:b/>
                <w:bCs/>
                <w:color w:val="000000"/>
                <w:szCs w:val="20"/>
              </w:rPr>
            </w:pPr>
            <w:r w:rsidRPr="007C62DB">
              <w:rPr>
                <w:rFonts w:asciiTheme="minorHAnsi" w:hAnsiTheme="minorHAnsi"/>
                <w:b/>
                <w:bCs/>
                <w:color w:val="000000"/>
                <w:szCs w:val="20"/>
              </w:rPr>
              <w:t>Revision</w:t>
            </w:r>
          </w:p>
        </w:tc>
        <w:tc>
          <w:tcPr>
            <w:tcW w:w="1701" w:type="dxa"/>
            <w:tcBorders>
              <w:top w:val="single" w:sz="8" w:space="0" w:color="000000"/>
              <w:bottom w:val="single" w:sz="8" w:space="0" w:color="000000"/>
              <w:right w:val="single" w:sz="8" w:space="0" w:color="000000"/>
            </w:tcBorders>
            <w:shd w:val="pct20" w:color="auto" w:fill="auto"/>
          </w:tcPr>
          <w:p w:rsidR="00283F53" w:rsidRPr="007C62DB" w:rsidRDefault="00283F53" w:rsidP="004F53D8">
            <w:pPr>
              <w:spacing w:after="0"/>
              <w:rPr>
                <w:rFonts w:asciiTheme="minorHAnsi" w:hAnsiTheme="minorHAnsi"/>
                <w:b/>
                <w:bCs/>
                <w:color w:val="000000"/>
                <w:szCs w:val="20"/>
              </w:rPr>
            </w:pPr>
            <w:r w:rsidRPr="007C62DB">
              <w:rPr>
                <w:rFonts w:asciiTheme="minorHAnsi" w:hAnsiTheme="minorHAnsi"/>
                <w:b/>
                <w:bCs/>
                <w:color w:val="000000"/>
                <w:szCs w:val="20"/>
              </w:rPr>
              <w:t>Date</w:t>
            </w:r>
          </w:p>
        </w:tc>
        <w:tc>
          <w:tcPr>
            <w:tcW w:w="6440" w:type="dxa"/>
            <w:tcBorders>
              <w:top w:val="single" w:sz="8" w:space="0" w:color="000000"/>
              <w:left w:val="single" w:sz="8" w:space="0" w:color="000000"/>
              <w:bottom w:val="single" w:sz="8" w:space="0" w:color="000000"/>
            </w:tcBorders>
            <w:shd w:val="pct20" w:color="auto" w:fill="auto"/>
          </w:tcPr>
          <w:p w:rsidR="00283F53" w:rsidRPr="007C62DB" w:rsidRDefault="00283F53" w:rsidP="004F53D8">
            <w:pPr>
              <w:spacing w:after="0"/>
              <w:rPr>
                <w:rFonts w:asciiTheme="minorHAnsi" w:hAnsiTheme="minorHAnsi"/>
                <w:b/>
                <w:bCs/>
                <w:color w:val="000000"/>
                <w:szCs w:val="20"/>
              </w:rPr>
            </w:pPr>
            <w:r w:rsidRPr="007C62DB">
              <w:rPr>
                <w:rFonts w:asciiTheme="minorHAnsi" w:hAnsiTheme="minorHAnsi"/>
                <w:b/>
                <w:bCs/>
                <w:color w:val="000000"/>
                <w:szCs w:val="20"/>
              </w:rPr>
              <w:t>Comment</w:t>
            </w:r>
          </w:p>
        </w:tc>
      </w:tr>
      <w:tr w:rsidR="00283F53" w:rsidRPr="007C62DB" w:rsidTr="00BA1A82">
        <w:tc>
          <w:tcPr>
            <w:tcW w:w="1101" w:type="dxa"/>
            <w:tcBorders>
              <w:top w:val="single" w:sz="8" w:space="0" w:color="000000"/>
              <w:left w:val="nil"/>
              <w:bottom w:val="single" w:sz="8" w:space="0" w:color="000000"/>
              <w:right w:val="single" w:sz="8" w:space="0" w:color="000000"/>
            </w:tcBorders>
            <w:shd w:val="clear" w:color="auto" w:fill="auto"/>
          </w:tcPr>
          <w:p w:rsidR="00283F53" w:rsidRPr="007C62DB" w:rsidRDefault="00283F53" w:rsidP="004F53D8">
            <w:pPr>
              <w:spacing w:after="0"/>
              <w:jc w:val="center"/>
              <w:rPr>
                <w:rFonts w:asciiTheme="minorHAnsi" w:hAnsiTheme="minorHAnsi"/>
                <w:b/>
                <w:bCs/>
                <w:color w:val="000000"/>
                <w:szCs w:val="20"/>
              </w:rPr>
            </w:pPr>
            <w:r w:rsidRPr="007C62DB">
              <w:rPr>
                <w:rFonts w:asciiTheme="minorHAnsi" w:hAnsiTheme="minorHAnsi"/>
                <w:b/>
                <w:bCs/>
                <w:color w:val="000000"/>
                <w:szCs w:val="20"/>
              </w:rPr>
              <w:t>01</w:t>
            </w:r>
          </w:p>
        </w:tc>
        <w:tc>
          <w:tcPr>
            <w:tcW w:w="1701" w:type="dxa"/>
            <w:tcBorders>
              <w:top w:val="single" w:sz="8" w:space="0" w:color="000000"/>
              <w:left w:val="nil"/>
              <w:bottom w:val="single" w:sz="8" w:space="0" w:color="000000"/>
              <w:right w:val="single" w:sz="8" w:space="0" w:color="000000"/>
            </w:tcBorders>
            <w:shd w:val="clear" w:color="auto" w:fill="auto"/>
          </w:tcPr>
          <w:p w:rsidR="00283F53" w:rsidRPr="007C62DB" w:rsidRDefault="00BA1A82" w:rsidP="0011504F">
            <w:pPr>
              <w:spacing w:after="0"/>
              <w:rPr>
                <w:rFonts w:asciiTheme="minorHAnsi" w:hAnsiTheme="minorHAnsi"/>
                <w:color w:val="000000"/>
                <w:szCs w:val="20"/>
              </w:rPr>
            </w:pPr>
            <w:r w:rsidRPr="007C62DB">
              <w:rPr>
                <w:rFonts w:asciiTheme="minorHAnsi" w:hAnsiTheme="minorHAnsi"/>
                <w:color w:val="000000"/>
                <w:szCs w:val="20"/>
              </w:rPr>
              <w:t>April 2007</w:t>
            </w:r>
          </w:p>
        </w:tc>
        <w:tc>
          <w:tcPr>
            <w:tcW w:w="6440" w:type="dxa"/>
            <w:tcBorders>
              <w:top w:val="single" w:sz="8" w:space="0" w:color="000000"/>
              <w:left w:val="single" w:sz="8" w:space="0" w:color="000000"/>
              <w:bottom w:val="single" w:sz="8" w:space="0" w:color="000000"/>
              <w:right w:val="nil"/>
            </w:tcBorders>
            <w:shd w:val="clear" w:color="auto" w:fill="auto"/>
          </w:tcPr>
          <w:p w:rsidR="00283F53" w:rsidRPr="007C62DB" w:rsidRDefault="00BA1A82" w:rsidP="004F53D8">
            <w:pPr>
              <w:spacing w:after="0"/>
              <w:rPr>
                <w:rFonts w:asciiTheme="minorHAnsi" w:hAnsiTheme="minorHAnsi"/>
                <w:color w:val="000000"/>
                <w:szCs w:val="20"/>
              </w:rPr>
            </w:pPr>
            <w:r w:rsidRPr="007C62DB">
              <w:rPr>
                <w:rFonts w:asciiTheme="minorHAnsi" w:hAnsiTheme="minorHAnsi"/>
                <w:color w:val="000000"/>
                <w:szCs w:val="20"/>
              </w:rPr>
              <w:t>Ross Hall – Document Created</w:t>
            </w:r>
          </w:p>
        </w:tc>
      </w:tr>
      <w:tr w:rsidR="00283F53" w:rsidRPr="007C62DB" w:rsidTr="00BA1A82">
        <w:tc>
          <w:tcPr>
            <w:tcW w:w="1101" w:type="dxa"/>
            <w:tcBorders>
              <w:top w:val="single" w:sz="8" w:space="0" w:color="000000"/>
              <w:bottom w:val="single" w:sz="8" w:space="0" w:color="000000"/>
              <w:right w:val="single" w:sz="8" w:space="0" w:color="000000"/>
            </w:tcBorders>
            <w:shd w:val="clear" w:color="auto" w:fill="auto"/>
          </w:tcPr>
          <w:p w:rsidR="00283F53" w:rsidRPr="007C62DB" w:rsidRDefault="00BA1A82" w:rsidP="004F53D8">
            <w:pPr>
              <w:spacing w:after="0"/>
              <w:jc w:val="center"/>
              <w:rPr>
                <w:rFonts w:asciiTheme="minorHAnsi" w:hAnsiTheme="minorHAnsi"/>
                <w:b/>
                <w:bCs/>
                <w:color w:val="000000"/>
                <w:szCs w:val="20"/>
              </w:rPr>
            </w:pPr>
            <w:r w:rsidRPr="007C62DB">
              <w:rPr>
                <w:rFonts w:asciiTheme="minorHAnsi" w:hAnsiTheme="minorHAnsi"/>
                <w:b/>
                <w:bCs/>
                <w:color w:val="000000"/>
                <w:szCs w:val="20"/>
              </w:rPr>
              <w:t>02</w:t>
            </w:r>
          </w:p>
        </w:tc>
        <w:tc>
          <w:tcPr>
            <w:tcW w:w="1701" w:type="dxa"/>
            <w:tcBorders>
              <w:top w:val="single" w:sz="8" w:space="0" w:color="000000"/>
              <w:bottom w:val="single" w:sz="8" w:space="0" w:color="000000"/>
              <w:right w:val="single" w:sz="8" w:space="0" w:color="000000"/>
            </w:tcBorders>
            <w:shd w:val="clear" w:color="auto" w:fill="auto"/>
          </w:tcPr>
          <w:p w:rsidR="00283F53" w:rsidRPr="007C62DB" w:rsidRDefault="00BA1A82" w:rsidP="00BA1A82">
            <w:pPr>
              <w:spacing w:after="0"/>
              <w:rPr>
                <w:rFonts w:asciiTheme="minorHAnsi" w:hAnsiTheme="minorHAnsi"/>
                <w:color w:val="000000"/>
                <w:szCs w:val="20"/>
              </w:rPr>
            </w:pPr>
            <w:r w:rsidRPr="007C62DB">
              <w:rPr>
                <w:rFonts w:asciiTheme="minorHAnsi" w:hAnsiTheme="minorHAnsi"/>
                <w:color w:val="000000"/>
                <w:szCs w:val="20"/>
              </w:rPr>
              <w:t>Jan 2009</w:t>
            </w:r>
          </w:p>
        </w:tc>
        <w:tc>
          <w:tcPr>
            <w:tcW w:w="6440" w:type="dxa"/>
            <w:tcBorders>
              <w:top w:val="single" w:sz="8" w:space="0" w:color="000000"/>
              <w:left w:val="single" w:sz="8" w:space="0" w:color="000000"/>
              <w:bottom w:val="single" w:sz="8" w:space="0" w:color="000000"/>
            </w:tcBorders>
            <w:shd w:val="clear" w:color="auto" w:fill="auto"/>
          </w:tcPr>
          <w:p w:rsidR="00283F53" w:rsidRPr="007C62DB" w:rsidRDefault="00BA1A82" w:rsidP="004F53D8">
            <w:pPr>
              <w:spacing w:after="0"/>
              <w:rPr>
                <w:rFonts w:asciiTheme="minorHAnsi" w:hAnsiTheme="minorHAnsi"/>
                <w:color w:val="000000"/>
                <w:szCs w:val="20"/>
              </w:rPr>
            </w:pPr>
            <w:r w:rsidRPr="007C62DB">
              <w:rPr>
                <w:rFonts w:asciiTheme="minorHAnsi" w:hAnsiTheme="minorHAnsi"/>
                <w:color w:val="000000"/>
                <w:szCs w:val="20"/>
              </w:rPr>
              <w:t xml:space="preserve">Emma </w:t>
            </w:r>
            <w:proofErr w:type="spellStart"/>
            <w:r w:rsidRPr="007C62DB">
              <w:rPr>
                <w:rFonts w:asciiTheme="minorHAnsi" w:hAnsiTheme="minorHAnsi"/>
                <w:color w:val="000000"/>
                <w:szCs w:val="20"/>
              </w:rPr>
              <w:t>Macphail</w:t>
            </w:r>
            <w:proofErr w:type="spellEnd"/>
            <w:r w:rsidRPr="007C62DB">
              <w:rPr>
                <w:rFonts w:asciiTheme="minorHAnsi" w:hAnsiTheme="minorHAnsi"/>
                <w:color w:val="000000"/>
                <w:szCs w:val="20"/>
              </w:rPr>
              <w:t xml:space="preserve"> – Updating Document</w:t>
            </w:r>
          </w:p>
        </w:tc>
      </w:tr>
      <w:tr w:rsidR="00283F53" w:rsidRPr="007C62DB" w:rsidTr="00BA1A82">
        <w:tc>
          <w:tcPr>
            <w:tcW w:w="1101" w:type="dxa"/>
            <w:tcBorders>
              <w:top w:val="single" w:sz="8" w:space="0" w:color="000000"/>
              <w:left w:val="nil"/>
              <w:bottom w:val="single" w:sz="8" w:space="0" w:color="000000"/>
              <w:right w:val="single" w:sz="8" w:space="0" w:color="000000"/>
            </w:tcBorders>
            <w:shd w:val="clear" w:color="auto" w:fill="auto"/>
          </w:tcPr>
          <w:p w:rsidR="00283F53" w:rsidRPr="007C62DB" w:rsidRDefault="00BA1A82" w:rsidP="004F53D8">
            <w:pPr>
              <w:spacing w:after="0"/>
              <w:jc w:val="center"/>
              <w:rPr>
                <w:rFonts w:asciiTheme="minorHAnsi" w:hAnsiTheme="minorHAnsi"/>
                <w:b/>
                <w:bCs/>
                <w:color w:val="000000"/>
                <w:szCs w:val="20"/>
              </w:rPr>
            </w:pPr>
            <w:r w:rsidRPr="007C62DB">
              <w:rPr>
                <w:rFonts w:asciiTheme="minorHAnsi" w:hAnsiTheme="minorHAnsi"/>
                <w:b/>
                <w:bCs/>
                <w:color w:val="000000"/>
                <w:szCs w:val="20"/>
              </w:rPr>
              <w:t>03</w:t>
            </w:r>
          </w:p>
        </w:tc>
        <w:tc>
          <w:tcPr>
            <w:tcW w:w="1701" w:type="dxa"/>
            <w:tcBorders>
              <w:top w:val="single" w:sz="8" w:space="0" w:color="000000"/>
              <w:left w:val="nil"/>
              <w:bottom w:val="single" w:sz="8" w:space="0" w:color="000000"/>
              <w:right w:val="single" w:sz="8" w:space="0" w:color="000000"/>
            </w:tcBorders>
            <w:shd w:val="clear" w:color="auto" w:fill="auto"/>
          </w:tcPr>
          <w:p w:rsidR="00283F53" w:rsidRPr="007C62DB" w:rsidRDefault="00BA1A82" w:rsidP="00BA1A82">
            <w:pPr>
              <w:spacing w:after="0"/>
              <w:rPr>
                <w:rFonts w:asciiTheme="minorHAnsi" w:hAnsiTheme="minorHAnsi"/>
                <w:color w:val="000000"/>
                <w:szCs w:val="20"/>
              </w:rPr>
            </w:pPr>
            <w:r w:rsidRPr="007C62DB">
              <w:rPr>
                <w:rFonts w:asciiTheme="minorHAnsi" w:hAnsiTheme="minorHAnsi"/>
                <w:color w:val="000000"/>
                <w:szCs w:val="20"/>
              </w:rPr>
              <w:t>Jul 2010</w:t>
            </w:r>
          </w:p>
        </w:tc>
        <w:tc>
          <w:tcPr>
            <w:tcW w:w="6440" w:type="dxa"/>
            <w:tcBorders>
              <w:top w:val="single" w:sz="8" w:space="0" w:color="000000"/>
              <w:left w:val="single" w:sz="8" w:space="0" w:color="000000"/>
              <w:bottom w:val="single" w:sz="8" w:space="0" w:color="000000"/>
              <w:right w:val="nil"/>
            </w:tcBorders>
            <w:shd w:val="clear" w:color="auto" w:fill="auto"/>
          </w:tcPr>
          <w:p w:rsidR="00283F53" w:rsidRPr="007C62DB" w:rsidRDefault="00BA1A82" w:rsidP="004F53D8">
            <w:pPr>
              <w:spacing w:after="0"/>
              <w:rPr>
                <w:rFonts w:asciiTheme="minorHAnsi" w:hAnsiTheme="minorHAnsi"/>
                <w:color w:val="000000"/>
                <w:szCs w:val="20"/>
              </w:rPr>
            </w:pPr>
            <w:r w:rsidRPr="007C62DB">
              <w:rPr>
                <w:rFonts w:asciiTheme="minorHAnsi" w:hAnsiTheme="minorHAnsi"/>
                <w:color w:val="000000"/>
                <w:szCs w:val="20"/>
              </w:rPr>
              <w:t>Nicole Irvine – Updating Document</w:t>
            </w:r>
          </w:p>
        </w:tc>
      </w:tr>
      <w:tr w:rsidR="00283F53" w:rsidRPr="007C62DB" w:rsidTr="00BA1A82">
        <w:tc>
          <w:tcPr>
            <w:tcW w:w="1101" w:type="dxa"/>
            <w:tcBorders>
              <w:top w:val="single" w:sz="8" w:space="0" w:color="000000"/>
              <w:bottom w:val="single" w:sz="8" w:space="0" w:color="000000"/>
              <w:right w:val="single" w:sz="8" w:space="0" w:color="000000"/>
            </w:tcBorders>
            <w:shd w:val="clear" w:color="auto" w:fill="auto"/>
          </w:tcPr>
          <w:p w:rsidR="00283F53" w:rsidRPr="007C62DB" w:rsidRDefault="00BA1A82" w:rsidP="004F53D8">
            <w:pPr>
              <w:spacing w:after="0"/>
              <w:jc w:val="center"/>
              <w:rPr>
                <w:rFonts w:asciiTheme="minorHAnsi" w:hAnsiTheme="minorHAnsi"/>
                <w:b/>
                <w:bCs/>
                <w:color w:val="000000"/>
                <w:szCs w:val="20"/>
              </w:rPr>
            </w:pPr>
            <w:r w:rsidRPr="007C62DB">
              <w:rPr>
                <w:rFonts w:asciiTheme="minorHAnsi" w:hAnsiTheme="minorHAnsi"/>
                <w:b/>
                <w:bCs/>
                <w:color w:val="000000"/>
                <w:szCs w:val="20"/>
              </w:rPr>
              <w:t>04</w:t>
            </w:r>
          </w:p>
        </w:tc>
        <w:tc>
          <w:tcPr>
            <w:tcW w:w="1701" w:type="dxa"/>
            <w:tcBorders>
              <w:top w:val="single" w:sz="8" w:space="0" w:color="000000"/>
              <w:bottom w:val="single" w:sz="8" w:space="0" w:color="000000"/>
              <w:right w:val="single" w:sz="8" w:space="0" w:color="000000"/>
            </w:tcBorders>
            <w:shd w:val="clear" w:color="auto" w:fill="auto"/>
          </w:tcPr>
          <w:p w:rsidR="00283F53" w:rsidRPr="007C62DB" w:rsidRDefault="00BA1A82" w:rsidP="00BA1A82">
            <w:pPr>
              <w:spacing w:after="0"/>
              <w:rPr>
                <w:rFonts w:asciiTheme="minorHAnsi" w:hAnsiTheme="minorHAnsi"/>
                <w:color w:val="000000"/>
                <w:szCs w:val="20"/>
              </w:rPr>
            </w:pPr>
            <w:r w:rsidRPr="007C62DB">
              <w:rPr>
                <w:rFonts w:asciiTheme="minorHAnsi" w:hAnsiTheme="minorHAnsi"/>
                <w:color w:val="000000"/>
                <w:szCs w:val="20"/>
              </w:rPr>
              <w:t>Oct 2010</w:t>
            </w:r>
          </w:p>
        </w:tc>
        <w:tc>
          <w:tcPr>
            <w:tcW w:w="6440" w:type="dxa"/>
            <w:tcBorders>
              <w:top w:val="single" w:sz="8" w:space="0" w:color="000000"/>
              <w:left w:val="single" w:sz="8" w:space="0" w:color="000000"/>
              <w:bottom w:val="single" w:sz="8" w:space="0" w:color="000000"/>
            </w:tcBorders>
            <w:shd w:val="clear" w:color="auto" w:fill="auto"/>
          </w:tcPr>
          <w:p w:rsidR="00283F53" w:rsidRPr="007C62DB" w:rsidRDefault="00BA1A82" w:rsidP="004F53D8">
            <w:pPr>
              <w:spacing w:after="0"/>
              <w:rPr>
                <w:rFonts w:asciiTheme="minorHAnsi" w:hAnsiTheme="minorHAnsi"/>
                <w:color w:val="000000"/>
                <w:szCs w:val="20"/>
              </w:rPr>
            </w:pPr>
            <w:r w:rsidRPr="007C62DB">
              <w:rPr>
                <w:rFonts w:asciiTheme="minorHAnsi" w:hAnsiTheme="minorHAnsi"/>
                <w:color w:val="000000"/>
                <w:szCs w:val="20"/>
              </w:rPr>
              <w:t>Nicole Irvine – Editorial Checking</w:t>
            </w:r>
          </w:p>
        </w:tc>
      </w:tr>
      <w:tr w:rsidR="00283F53" w:rsidRPr="007C62DB" w:rsidTr="00BA1A82">
        <w:tc>
          <w:tcPr>
            <w:tcW w:w="1101" w:type="dxa"/>
            <w:tcBorders>
              <w:top w:val="single" w:sz="8" w:space="0" w:color="000000"/>
              <w:left w:val="nil"/>
              <w:bottom w:val="single" w:sz="8" w:space="0" w:color="000000"/>
              <w:right w:val="single" w:sz="8" w:space="0" w:color="000000"/>
            </w:tcBorders>
            <w:shd w:val="clear" w:color="auto" w:fill="auto"/>
          </w:tcPr>
          <w:p w:rsidR="00283F53" w:rsidRPr="007C62DB" w:rsidRDefault="00BA1A82" w:rsidP="004F53D8">
            <w:pPr>
              <w:spacing w:after="0"/>
              <w:jc w:val="center"/>
              <w:rPr>
                <w:rFonts w:asciiTheme="minorHAnsi" w:hAnsiTheme="minorHAnsi"/>
                <w:b/>
                <w:bCs/>
                <w:color w:val="000000"/>
                <w:szCs w:val="20"/>
              </w:rPr>
            </w:pPr>
            <w:r w:rsidRPr="007C62DB">
              <w:rPr>
                <w:rFonts w:asciiTheme="minorHAnsi" w:hAnsiTheme="minorHAnsi"/>
                <w:b/>
                <w:bCs/>
                <w:color w:val="000000"/>
                <w:szCs w:val="20"/>
              </w:rPr>
              <w:t>05</w:t>
            </w:r>
          </w:p>
        </w:tc>
        <w:tc>
          <w:tcPr>
            <w:tcW w:w="1701" w:type="dxa"/>
            <w:tcBorders>
              <w:top w:val="single" w:sz="8" w:space="0" w:color="000000"/>
              <w:left w:val="nil"/>
              <w:bottom w:val="single" w:sz="8" w:space="0" w:color="000000"/>
              <w:right w:val="single" w:sz="8" w:space="0" w:color="000000"/>
            </w:tcBorders>
            <w:shd w:val="clear" w:color="auto" w:fill="auto"/>
          </w:tcPr>
          <w:p w:rsidR="00283F53" w:rsidRPr="007C62DB" w:rsidRDefault="00BA1A82" w:rsidP="00BA1A82">
            <w:pPr>
              <w:spacing w:after="0"/>
              <w:rPr>
                <w:rFonts w:asciiTheme="minorHAnsi" w:hAnsiTheme="minorHAnsi"/>
                <w:color w:val="000000"/>
                <w:szCs w:val="20"/>
              </w:rPr>
            </w:pPr>
            <w:r w:rsidRPr="007C62DB">
              <w:rPr>
                <w:rFonts w:asciiTheme="minorHAnsi" w:hAnsiTheme="minorHAnsi"/>
                <w:color w:val="000000"/>
                <w:szCs w:val="20"/>
              </w:rPr>
              <w:t>Dec 2013</w:t>
            </w:r>
          </w:p>
        </w:tc>
        <w:tc>
          <w:tcPr>
            <w:tcW w:w="6440" w:type="dxa"/>
            <w:tcBorders>
              <w:top w:val="single" w:sz="8" w:space="0" w:color="000000"/>
              <w:left w:val="single" w:sz="8" w:space="0" w:color="000000"/>
              <w:bottom w:val="single" w:sz="8" w:space="0" w:color="000000"/>
              <w:right w:val="nil"/>
            </w:tcBorders>
            <w:shd w:val="clear" w:color="auto" w:fill="auto"/>
          </w:tcPr>
          <w:p w:rsidR="00283F53" w:rsidRPr="007C62DB" w:rsidRDefault="00BA1A82" w:rsidP="004F53D8">
            <w:pPr>
              <w:spacing w:after="0"/>
              <w:rPr>
                <w:rFonts w:asciiTheme="minorHAnsi" w:hAnsiTheme="minorHAnsi"/>
                <w:color w:val="000000"/>
                <w:szCs w:val="20"/>
              </w:rPr>
            </w:pPr>
            <w:r w:rsidRPr="007C62DB">
              <w:rPr>
                <w:rFonts w:asciiTheme="minorHAnsi" w:hAnsiTheme="minorHAnsi"/>
                <w:color w:val="000000"/>
                <w:szCs w:val="20"/>
              </w:rPr>
              <w:t>Lewis Deacon – Updating Entire Document</w:t>
            </w:r>
          </w:p>
        </w:tc>
      </w:tr>
      <w:tr w:rsidR="00BA1A82" w:rsidRPr="007C62DB" w:rsidTr="00BA1A82">
        <w:tc>
          <w:tcPr>
            <w:tcW w:w="1101" w:type="dxa"/>
            <w:tcBorders>
              <w:top w:val="single" w:sz="8" w:space="0" w:color="000000"/>
              <w:left w:val="nil"/>
              <w:bottom w:val="single" w:sz="8" w:space="0" w:color="000000"/>
              <w:right w:val="single" w:sz="8" w:space="0" w:color="000000"/>
            </w:tcBorders>
            <w:shd w:val="clear" w:color="auto" w:fill="auto"/>
          </w:tcPr>
          <w:p w:rsidR="00BA1A82" w:rsidRPr="007C62DB" w:rsidRDefault="00BA1A82" w:rsidP="004F53D8">
            <w:pPr>
              <w:spacing w:after="0"/>
              <w:jc w:val="center"/>
              <w:rPr>
                <w:rFonts w:asciiTheme="minorHAnsi" w:hAnsiTheme="minorHAnsi"/>
                <w:b/>
                <w:bCs/>
                <w:color w:val="000000"/>
                <w:szCs w:val="20"/>
              </w:rPr>
            </w:pPr>
            <w:r w:rsidRPr="007C62DB">
              <w:rPr>
                <w:rFonts w:asciiTheme="minorHAnsi" w:hAnsiTheme="minorHAnsi"/>
                <w:b/>
                <w:bCs/>
                <w:color w:val="000000"/>
                <w:szCs w:val="20"/>
              </w:rPr>
              <w:t>06</w:t>
            </w:r>
          </w:p>
        </w:tc>
        <w:tc>
          <w:tcPr>
            <w:tcW w:w="1701" w:type="dxa"/>
            <w:tcBorders>
              <w:top w:val="single" w:sz="8" w:space="0" w:color="000000"/>
              <w:left w:val="nil"/>
              <w:bottom w:val="single" w:sz="8" w:space="0" w:color="000000"/>
              <w:right w:val="single" w:sz="8" w:space="0" w:color="000000"/>
            </w:tcBorders>
            <w:shd w:val="clear" w:color="auto" w:fill="auto"/>
          </w:tcPr>
          <w:p w:rsidR="00BA1A82" w:rsidRPr="007C62DB" w:rsidRDefault="00BA1A82" w:rsidP="00BA1A82">
            <w:pPr>
              <w:spacing w:after="0"/>
              <w:rPr>
                <w:rFonts w:asciiTheme="minorHAnsi" w:hAnsiTheme="minorHAnsi"/>
                <w:color w:val="000000"/>
                <w:szCs w:val="20"/>
              </w:rPr>
            </w:pPr>
            <w:r w:rsidRPr="007C62DB">
              <w:rPr>
                <w:rFonts w:asciiTheme="minorHAnsi" w:hAnsiTheme="minorHAnsi"/>
                <w:color w:val="000000"/>
                <w:szCs w:val="20"/>
              </w:rPr>
              <w:t>Jan 2014</w:t>
            </w:r>
          </w:p>
        </w:tc>
        <w:tc>
          <w:tcPr>
            <w:tcW w:w="6440" w:type="dxa"/>
            <w:tcBorders>
              <w:top w:val="single" w:sz="8" w:space="0" w:color="000000"/>
              <w:left w:val="single" w:sz="8" w:space="0" w:color="000000"/>
              <w:bottom w:val="single" w:sz="8" w:space="0" w:color="000000"/>
              <w:right w:val="nil"/>
            </w:tcBorders>
            <w:shd w:val="clear" w:color="auto" w:fill="auto"/>
          </w:tcPr>
          <w:p w:rsidR="00BA1A82" w:rsidRPr="007C62DB" w:rsidRDefault="00BA1A82" w:rsidP="004F53D8">
            <w:pPr>
              <w:spacing w:after="0"/>
              <w:rPr>
                <w:rFonts w:asciiTheme="minorHAnsi" w:hAnsiTheme="minorHAnsi"/>
                <w:color w:val="000000"/>
                <w:szCs w:val="20"/>
              </w:rPr>
            </w:pPr>
            <w:r w:rsidRPr="007C62DB">
              <w:rPr>
                <w:rFonts w:asciiTheme="minorHAnsi" w:hAnsiTheme="minorHAnsi"/>
                <w:color w:val="000000"/>
                <w:szCs w:val="20"/>
              </w:rPr>
              <w:t>Nicole Irvine – Updating Branding</w:t>
            </w:r>
          </w:p>
        </w:tc>
      </w:tr>
    </w:tbl>
    <w:p w:rsidR="009C4C29" w:rsidRPr="007C62DB" w:rsidRDefault="009C4C29" w:rsidP="009C4C29">
      <w:pPr>
        <w:tabs>
          <w:tab w:val="left" w:pos="4011"/>
        </w:tabs>
        <w:spacing w:after="0" w:line="240" w:lineRule="auto"/>
        <w:rPr>
          <w:rFonts w:asciiTheme="minorHAnsi" w:hAnsiTheme="minorHAnsi" w:cs="Lucida Sans"/>
        </w:rPr>
      </w:pPr>
    </w:p>
    <w:p w:rsidR="00EF322F" w:rsidRPr="007C62DB" w:rsidRDefault="00EF322F" w:rsidP="009C4C29">
      <w:pPr>
        <w:tabs>
          <w:tab w:val="left" w:pos="4011"/>
        </w:tabs>
        <w:spacing w:after="0" w:line="240" w:lineRule="auto"/>
        <w:rPr>
          <w:rFonts w:asciiTheme="minorHAnsi" w:hAnsiTheme="minorHAnsi" w:cs="Lucida Sans"/>
        </w:rPr>
      </w:pPr>
    </w:p>
    <w:p w:rsidR="00EF322F" w:rsidRPr="007C62DB" w:rsidRDefault="00EF322F" w:rsidP="009C4C29">
      <w:pPr>
        <w:tabs>
          <w:tab w:val="left" w:pos="4011"/>
        </w:tabs>
        <w:spacing w:after="0" w:line="240" w:lineRule="auto"/>
        <w:rPr>
          <w:rFonts w:asciiTheme="minorHAnsi" w:hAnsiTheme="minorHAnsi" w:cs="Lucida Sans"/>
        </w:rPr>
      </w:pPr>
    </w:p>
    <w:p w:rsidR="00EF322F" w:rsidRPr="007C62DB" w:rsidRDefault="00EF322F" w:rsidP="009C4C29">
      <w:pPr>
        <w:tabs>
          <w:tab w:val="left" w:pos="4011"/>
        </w:tabs>
        <w:spacing w:after="0" w:line="240" w:lineRule="auto"/>
        <w:rPr>
          <w:rFonts w:asciiTheme="minorHAnsi" w:hAnsiTheme="minorHAnsi" w:cs="Lucida Sans"/>
        </w:rPr>
      </w:pPr>
    </w:p>
    <w:p w:rsidR="00283F53" w:rsidRPr="007C62DB" w:rsidRDefault="00283F53" w:rsidP="009C4C29">
      <w:pPr>
        <w:tabs>
          <w:tab w:val="left" w:pos="4011"/>
        </w:tabs>
        <w:spacing w:after="0" w:line="240" w:lineRule="auto"/>
        <w:rPr>
          <w:rFonts w:asciiTheme="minorHAnsi" w:hAnsiTheme="minorHAnsi" w:cs="Lucida Sans"/>
        </w:rPr>
      </w:pP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 xml:space="preserve">Authors: </w:t>
      </w:r>
      <w:r w:rsidR="005866FA" w:rsidRPr="007C62DB">
        <w:rPr>
          <w:rFonts w:asciiTheme="minorHAnsi" w:hAnsiTheme="minorHAnsi" w:cstheme="minorHAnsi"/>
          <w:sz w:val="18"/>
          <w:szCs w:val="18"/>
        </w:rPr>
        <w:t xml:space="preserve">Benjamin </w:t>
      </w:r>
      <w:proofErr w:type="spellStart"/>
      <w:r w:rsidR="005866FA" w:rsidRPr="007C62DB">
        <w:rPr>
          <w:rFonts w:asciiTheme="minorHAnsi" w:hAnsiTheme="minorHAnsi" w:cstheme="minorHAnsi"/>
          <w:sz w:val="18"/>
          <w:szCs w:val="18"/>
        </w:rPr>
        <w:t>Privat</w:t>
      </w:r>
      <w:proofErr w:type="spellEnd"/>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This document is commercial in confidence. If you have received it in error, please contact:</w:t>
      </w:r>
    </w:p>
    <w:p w:rsidR="009C4C29" w:rsidRPr="007C62DB" w:rsidRDefault="009C4C29" w:rsidP="009C4C29">
      <w:pPr>
        <w:tabs>
          <w:tab w:val="left" w:pos="4011"/>
        </w:tabs>
        <w:spacing w:after="0" w:line="240" w:lineRule="auto"/>
        <w:rPr>
          <w:rFonts w:asciiTheme="minorHAnsi" w:hAnsiTheme="minorHAnsi" w:cstheme="minorHAnsi"/>
          <w:sz w:val="18"/>
          <w:szCs w:val="18"/>
        </w:rPr>
      </w:pP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SeeByte</w:t>
      </w: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Registered in Scotland Number: SC194014</w:t>
      </w: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 xml:space="preserve">Registered Office: Orchard Brae House, Edinburgh, EH4 2HS </w:t>
      </w: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VAT Registration Number: 783656681</w:t>
      </w:r>
    </w:p>
    <w:p w:rsidR="009C4C29" w:rsidRPr="007C62DB" w:rsidRDefault="009C4C29" w:rsidP="009C4C29">
      <w:pPr>
        <w:tabs>
          <w:tab w:val="left" w:pos="4011"/>
        </w:tabs>
        <w:spacing w:after="0" w:line="240" w:lineRule="auto"/>
        <w:rPr>
          <w:rFonts w:asciiTheme="minorHAnsi" w:hAnsiTheme="minorHAnsi" w:cstheme="minorHAnsi"/>
          <w:sz w:val="18"/>
          <w:szCs w:val="18"/>
        </w:rPr>
      </w:pP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Tel: +44 (0) 131 447 4200</w:t>
      </w:r>
    </w:p>
    <w:p w:rsidR="009C4C29" w:rsidRPr="007C62DB" w:rsidRDefault="009C4C29" w:rsidP="009C4C29">
      <w:pPr>
        <w:tabs>
          <w:tab w:val="left" w:pos="4011"/>
        </w:tabs>
        <w:spacing w:after="0" w:line="240" w:lineRule="auto"/>
        <w:rPr>
          <w:rFonts w:asciiTheme="minorHAnsi" w:hAnsiTheme="minorHAnsi" w:cstheme="minorHAnsi"/>
          <w:sz w:val="18"/>
          <w:szCs w:val="18"/>
        </w:rPr>
      </w:pPr>
      <w:r w:rsidRPr="007C62DB">
        <w:rPr>
          <w:rFonts w:asciiTheme="minorHAnsi" w:hAnsiTheme="minorHAnsi" w:cstheme="minorHAnsi"/>
          <w:sz w:val="18"/>
          <w:szCs w:val="18"/>
        </w:rPr>
        <w:t xml:space="preserve">Fax: </w:t>
      </w:r>
      <w:r w:rsidR="000A1BF7" w:rsidRPr="007C62DB">
        <w:rPr>
          <w:rFonts w:asciiTheme="minorHAnsi" w:hAnsiTheme="minorHAnsi" w:cstheme="minorHAnsi"/>
          <w:sz w:val="18"/>
          <w:szCs w:val="18"/>
        </w:rPr>
        <w:t>+44 (0) 131 447 4911</w:t>
      </w:r>
    </w:p>
    <w:p w:rsidR="000A1BF7" w:rsidRPr="007C62DB" w:rsidRDefault="00F42948" w:rsidP="009C4C29">
      <w:pPr>
        <w:tabs>
          <w:tab w:val="left" w:pos="4011"/>
        </w:tabs>
        <w:spacing w:after="0" w:line="240" w:lineRule="auto"/>
        <w:rPr>
          <w:rFonts w:asciiTheme="minorHAnsi" w:hAnsiTheme="minorHAnsi" w:cstheme="minorHAnsi"/>
          <w:sz w:val="18"/>
          <w:szCs w:val="18"/>
        </w:rPr>
      </w:pPr>
      <w:hyperlink r:id="rId10" w:history="1">
        <w:r w:rsidR="000A1BF7" w:rsidRPr="007C62DB">
          <w:rPr>
            <w:rStyle w:val="Hyperlink"/>
            <w:rFonts w:asciiTheme="minorHAnsi" w:hAnsiTheme="minorHAnsi" w:cstheme="minorHAnsi"/>
            <w:sz w:val="18"/>
            <w:szCs w:val="18"/>
          </w:rPr>
          <w:t>www.seebyte.com</w:t>
        </w:r>
      </w:hyperlink>
    </w:p>
    <w:p w:rsidR="000A1BF7" w:rsidRPr="007C62DB" w:rsidRDefault="000A1BF7" w:rsidP="000A1BF7">
      <w:pPr>
        <w:rPr>
          <w:rFonts w:asciiTheme="minorHAnsi" w:hAnsiTheme="minorHAnsi" w:cstheme="minorHAnsi"/>
          <w:sz w:val="18"/>
          <w:szCs w:val="18"/>
        </w:rPr>
      </w:pPr>
      <w:r w:rsidRPr="007C62DB">
        <w:rPr>
          <w:rFonts w:asciiTheme="minorHAnsi" w:hAnsiTheme="minorHAnsi" w:cstheme="minorHAnsi"/>
          <w:sz w:val="18"/>
          <w:szCs w:val="18"/>
        </w:rPr>
        <w:br w:type="page"/>
      </w:r>
    </w:p>
    <w:p w:rsidR="00B82A2F" w:rsidRPr="007C62DB" w:rsidRDefault="00B82A2F" w:rsidP="00B82A2F">
      <w:pPr>
        <w:pStyle w:val="Heading1"/>
        <w:rPr>
          <w:rFonts w:asciiTheme="minorHAnsi" w:hAnsiTheme="minorHAnsi"/>
        </w:rPr>
      </w:pPr>
      <w:bookmarkStart w:id="1" w:name="__RefHeading__21420_1357810208"/>
      <w:bookmarkStart w:id="2" w:name="_Flying_in_different_modes"/>
      <w:bookmarkStart w:id="3" w:name="_Toc374001393"/>
      <w:bookmarkStart w:id="4" w:name="_Toc377111538"/>
      <w:bookmarkEnd w:id="1"/>
      <w:bookmarkEnd w:id="2"/>
      <w:r w:rsidRPr="007C62DB">
        <w:rPr>
          <w:rFonts w:asciiTheme="minorHAnsi" w:hAnsiTheme="minorHAnsi"/>
        </w:rPr>
        <w:lastRenderedPageBreak/>
        <w:t>Introduction</w:t>
      </w:r>
      <w:bookmarkEnd w:id="3"/>
      <w:bookmarkEnd w:id="4"/>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NoSpacing"/>
        <w:rPr>
          <w:rFonts w:asciiTheme="minorHAnsi" w:hAnsiTheme="minorHAnsi"/>
        </w:rPr>
      </w:pPr>
      <w:r w:rsidRPr="007C62DB">
        <w:rPr>
          <w:rFonts w:asciiTheme="minorHAnsi" w:hAnsiTheme="minorHAnsi"/>
        </w:rPr>
        <w:t>This guide provides the user with useful information regarding the use of SeeTrack CoPilot. It is divided into two parts:</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NoSpacing"/>
        <w:rPr>
          <w:rFonts w:asciiTheme="minorHAnsi" w:hAnsiTheme="minorHAnsi"/>
        </w:rPr>
      </w:pPr>
      <w:bookmarkStart w:id="5" w:name="_Ref218934456"/>
      <w:r w:rsidRPr="007C62DB">
        <w:rPr>
          <w:rFonts w:asciiTheme="minorHAnsi" w:hAnsiTheme="minorHAnsi"/>
          <w:b/>
          <w:i/>
        </w:rPr>
        <w:t xml:space="preserve">Troubleshooting – </w:t>
      </w:r>
      <w:r w:rsidRPr="007C62DB">
        <w:rPr>
          <w:rFonts w:asciiTheme="minorHAnsi" w:hAnsiTheme="minorHAnsi"/>
        </w:rPr>
        <w:t>This section covers most of the information that the user may require in the event of a fault occurring within SeeTrack CoPilot.</w:t>
      </w:r>
      <w:bookmarkEnd w:id="5"/>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NoSpacing"/>
        <w:rPr>
          <w:rFonts w:asciiTheme="minorHAnsi" w:hAnsiTheme="minorHAnsi"/>
        </w:rPr>
      </w:pPr>
      <w:r w:rsidRPr="007C62DB">
        <w:rPr>
          <w:rFonts w:asciiTheme="minorHAnsi" w:hAnsiTheme="minorHAnsi"/>
          <w:b/>
          <w:i/>
        </w:rPr>
        <w:t xml:space="preserve">FAQ – </w:t>
      </w:r>
      <w:r w:rsidRPr="007C62DB">
        <w:rPr>
          <w:rFonts w:asciiTheme="minorHAnsi" w:hAnsiTheme="minorHAnsi"/>
        </w:rPr>
        <w:t>This section improves the user’s knowledge of SeeTrack CoPilot and may help to answer questions to any issues the user is experiencing.</w:t>
      </w:r>
    </w:p>
    <w:p w:rsidR="00B82A2F" w:rsidRPr="007C62DB" w:rsidRDefault="00B82A2F" w:rsidP="00B82A2F">
      <w:pPr>
        <w:jc w:val="both"/>
        <w:rPr>
          <w:rFonts w:asciiTheme="minorHAnsi" w:hAnsiTheme="minorHAnsi"/>
        </w:rPr>
      </w:pPr>
    </w:p>
    <w:p w:rsidR="00B82A2F" w:rsidRPr="007C62DB" w:rsidRDefault="00B82A2F" w:rsidP="00B82A2F">
      <w:pPr>
        <w:jc w:val="both"/>
        <w:rPr>
          <w:rFonts w:asciiTheme="minorHAnsi" w:hAnsiTheme="minorHAnsi"/>
        </w:rPr>
      </w:pPr>
      <w:r w:rsidRPr="007C62DB">
        <w:rPr>
          <w:rFonts w:asciiTheme="minorHAnsi" w:hAnsiTheme="minorHAnsi"/>
          <w:noProof/>
          <w:lang w:eastAsia="en-GB"/>
        </w:rPr>
        <w:drawing>
          <wp:anchor distT="0" distB="0" distL="114935" distR="114935" simplePos="0" relativeHeight="251666432" behindDoc="0" locked="0" layoutInCell="1" allowOverlap="1" wp14:anchorId="56DB3170" wp14:editId="3204815C">
            <wp:simplePos x="0" y="0"/>
            <wp:positionH relativeFrom="column">
              <wp:posOffset>1905</wp:posOffset>
            </wp:positionH>
            <wp:positionV relativeFrom="paragraph">
              <wp:posOffset>1905</wp:posOffset>
            </wp:positionV>
            <wp:extent cx="620395" cy="620395"/>
            <wp:effectExtent l="0" t="0" r="8255"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95" cy="620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C62DB">
        <w:rPr>
          <w:rFonts w:asciiTheme="minorHAnsi" w:hAnsiTheme="minorHAnsi"/>
          <w:b/>
        </w:rPr>
        <w:t>Note</w:t>
      </w:r>
      <w:r w:rsidRPr="007C62DB">
        <w:rPr>
          <w:rFonts w:asciiTheme="minorHAnsi" w:hAnsiTheme="minorHAnsi"/>
        </w:rPr>
        <w:t>: If you are still experiencing any technical issues after reading this guide, please contact SeeByte Limited’s (SeeByte) technical support.</w:t>
      </w:r>
    </w:p>
    <w:p w:rsidR="00B82A2F" w:rsidRPr="007C62DB" w:rsidRDefault="00B82A2F" w:rsidP="00B82A2F">
      <w:pPr>
        <w:jc w:val="both"/>
        <w:rPr>
          <w:rFonts w:asciiTheme="minorHAnsi" w:hAnsiTheme="minorHAnsi"/>
        </w:rPr>
      </w:pPr>
    </w:p>
    <w:p w:rsidR="00B82A2F" w:rsidRPr="007C62DB" w:rsidRDefault="00B82A2F" w:rsidP="00B82A2F">
      <w:pPr>
        <w:pStyle w:val="Heading1"/>
        <w:rPr>
          <w:rFonts w:asciiTheme="minorHAnsi" w:hAnsiTheme="minorHAnsi"/>
        </w:rPr>
      </w:pPr>
      <w:bookmarkStart w:id="6" w:name="__RefHeading__16830_2082397687"/>
      <w:bookmarkStart w:id="7" w:name="_Ref218934665"/>
      <w:bookmarkStart w:id="8" w:name="_Ref218934658"/>
      <w:bookmarkStart w:id="9" w:name="__RefHeading__8365_552919827"/>
      <w:bookmarkStart w:id="10" w:name="_Toc374001394"/>
      <w:bookmarkStart w:id="11" w:name="_Toc377111539"/>
      <w:r w:rsidRPr="007C62DB">
        <w:rPr>
          <w:rFonts w:asciiTheme="minorHAnsi" w:hAnsiTheme="minorHAnsi"/>
        </w:rPr>
        <w:t>Troubleshooting</w:t>
      </w:r>
      <w:bookmarkEnd w:id="6"/>
      <w:bookmarkEnd w:id="7"/>
      <w:bookmarkEnd w:id="8"/>
      <w:bookmarkEnd w:id="9"/>
      <w:bookmarkEnd w:id="10"/>
      <w:bookmarkEnd w:id="11"/>
    </w:p>
    <w:p w:rsidR="00B82A2F" w:rsidRPr="007C62DB" w:rsidRDefault="00B82A2F" w:rsidP="00B82A2F">
      <w:pPr>
        <w:pStyle w:val="Heading2"/>
        <w:rPr>
          <w:rFonts w:asciiTheme="minorHAnsi" w:hAnsiTheme="minorHAnsi"/>
        </w:rPr>
      </w:pPr>
      <w:bookmarkStart w:id="12" w:name="__RefHeading__16832_2082397687"/>
      <w:bookmarkStart w:id="13" w:name="_Toc374001395"/>
      <w:bookmarkStart w:id="14" w:name="_Toc377111540"/>
      <w:bookmarkStart w:id="15" w:name="__RefHeading__8367_552919827"/>
      <w:bookmarkEnd w:id="12"/>
      <w:r w:rsidRPr="007C62DB">
        <w:rPr>
          <w:rFonts w:asciiTheme="minorHAnsi" w:hAnsiTheme="minorHAnsi"/>
        </w:rPr>
        <w:t>General Issues</w:t>
      </w:r>
      <w:bookmarkEnd w:id="13"/>
      <w:bookmarkEnd w:id="14"/>
      <w:r w:rsidRPr="007C62DB">
        <w:rPr>
          <w:rFonts w:asciiTheme="minorHAnsi" w:hAnsiTheme="minorHAnsi"/>
        </w:rPr>
        <w:t xml:space="preserve"> </w:t>
      </w:r>
    </w:p>
    <w:p w:rsidR="00B82A2F" w:rsidRPr="007C62DB" w:rsidRDefault="00B82A2F" w:rsidP="00B82A2F">
      <w:pPr>
        <w:pStyle w:val="Heading3"/>
        <w:rPr>
          <w:rFonts w:asciiTheme="minorHAnsi" w:hAnsiTheme="minorHAnsi"/>
        </w:rPr>
      </w:pPr>
      <w:bookmarkStart w:id="16" w:name="__RefHeading__8371_552919827"/>
      <w:bookmarkStart w:id="17" w:name="_Toc374001396"/>
      <w:bookmarkStart w:id="18" w:name="_Toc377111541"/>
      <w:bookmarkStart w:id="19" w:name="__RefHeading__8369_552919827"/>
      <w:bookmarkEnd w:id="16"/>
      <w:r w:rsidRPr="007C62DB">
        <w:rPr>
          <w:rFonts w:asciiTheme="minorHAnsi" w:hAnsiTheme="minorHAnsi"/>
        </w:rPr>
        <w:t>The unit does not start up</w:t>
      </w:r>
      <w:bookmarkEnd w:id="17"/>
      <w:bookmarkEnd w:id="18"/>
    </w:p>
    <w:p w:rsidR="00B82A2F" w:rsidRPr="007C62DB" w:rsidRDefault="00B82A2F" w:rsidP="00B82A2F">
      <w:pPr>
        <w:ind w:right="-985"/>
        <w:jc w:val="both"/>
        <w:rPr>
          <w:rFonts w:asciiTheme="minorHAnsi" w:hAnsiTheme="minorHAnsi"/>
          <w:b/>
        </w:rPr>
      </w:pPr>
    </w:p>
    <w:p w:rsidR="00B82A2F" w:rsidRPr="007C62DB" w:rsidRDefault="00B82A2F" w:rsidP="00213D14">
      <w:pPr>
        <w:pStyle w:val="NoSpacing"/>
        <w:numPr>
          <w:ilvl w:val="0"/>
          <w:numId w:val="2"/>
        </w:numPr>
        <w:rPr>
          <w:rFonts w:asciiTheme="minorHAnsi" w:hAnsiTheme="minorHAnsi"/>
          <w:b/>
        </w:rPr>
      </w:pPr>
      <w:r w:rsidRPr="007C62DB">
        <w:rPr>
          <w:rFonts w:asciiTheme="minorHAnsi" w:hAnsiTheme="minorHAnsi"/>
        </w:rPr>
        <w:t xml:space="preserve">Make sure the </w:t>
      </w:r>
      <w:r w:rsidRPr="007C62DB">
        <w:rPr>
          <w:rFonts w:asciiTheme="minorHAnsi" w:hAnsiTheme="minorHAnsi"/>
          <w:b/>
        </w:rPr>
        <w:t>Main Power Switch</w:t>
      </w:r>
      <w:r w:rsidR="005C2286">
        <w:rPr>
          <w:rFonts w:asciiTheme="minorHAnsi" w:hAnsiTheme="minorHAnsi"/>
          <w:b/>
        </w:rPr>
        <w:t>es</w:t>
      </w:r>
      <w:r w:rsidRPr="007C62DB">
        <w:rPr>
          <w:rFonts w:asciiTheme="minorHAnsi" w:hAnsiTheme="minorHAnsi"/>
        </w:rPr>
        <w:t xml:space="preserve"> at the rear of the unit </w:t>
      </w:r>
      <w:r w:rsidR="005C2286">
        <w:rPr>
          <w:rFonts w:asciiTheme="minorHAnsi" w:hAnsiTheme="minorHAnsi"/>
        </w:rPr>
        <w:t xml:space="preserve">are </w:t>
      </w:r>
      <w:r w:rsidRPr="007C62DB">
        <w:rPr>
          <w:rFonts w:asciiTheme="minorHAnsi" w:hAnsiTheme="minorHAnsi"/>
        </w:rPr>
        <w:t xml:space="preserve">set to </w:t>
      </w:r>
      <w:r w:rsidRPr="007C62DB">
        <w:rPr>
          <w:rFonts w:asciiTheme="minorHAnsi" w:hAnsiTheme="minorHAnsi"/>
          <w:b/>
        </w:rPr>
        <w:t>position 1</w:t>
      </w:r>
      <w:r w:rsidRPr="007C62DB">
        <w:rPr>
          <w:rFonts w:asciiTheme="minorHAnsi" w:hAnsiTheme="minorHAnsi"/>
        </w:rPr>
        <w:t>.</w:t>
      </w:r>
    </w:p>
    <w:p w:rsidR="00B82A2F" w:rsidRPr="007C62DB" w:rsidRDefault="00B82A2F" w:rsidP="00B82A2F">
      <w:pPr>
        <w:pStyle w:val="NoSpacing"/>
        <w:rPr>
          <w:rFonts w:asciiTheme="minorHAnsi" w:hAnsiTheme="minorHAnsi"/>
          <w:b/>
        </w:rPr>
      </w:pPr>
    </w:p>
    <w:p w:rsidR="00B82A2F" w:rsidRPr="007C62DB" w:rsidRDefault="00B82A2F" w:rsidP="00213D14">
      <w:pPr>
        <w:pStyle w:val="NoSpacing"/>
        <w:numPr>
          <w:ilvl w:val="0"/>
          <w:numId w:val="2"/>
        </w:numPr>
        <w:rPr>
          <w:rFonts w:asciiTheme="minorHAnsi" w:hAnsiTheme="minorHAnsi"/>
        </w:rPr>
      </w:pPr>
      <w:r w:rsidRPr="007C62DB">
        <w:rPr>
          <w:rFonts w:asciiTheme="minorHAnsi" w:hAnsiTheme="minorHAnsi"/>
        </w:rPr>
        <w:t xml:space="preserve">Make sure the SeeTrack CoPilot hardware unit is connected to </w:t>
      </w:r>
      <w:r w:rsidRPr="007C62DB">
        <w:rPr>
          <w:rFonts w:asciiTheme="minorHAnsi" w:hAnsiTheme="minorHAnsi"/>
          <w:b/>
        </w:rPr>
        <w:t>AC</w:t>
      </w:r>
      <w:r w:rsidRPr="007C62DB">
        <w:rPr>
          <w:rFonts w:asciiTheme="minorHAnsi" w:hAnsiTheme="minorHAnsi"/>
        </w:rPr>
        <w:t xml:space="preserve"> mains.</w:t>
      </w:r>
    </w:p>
    <w:p w:rsidR="00B82A2F" w:rsidRPr="007C62DB" w:rsidRDefault="00B82A2F" w:rsidP="00B82A2F">
      <w:pPr>
        <w:pStyle w:val="ListParagraph"/>
        <w:rPr>
          <w:rFonts w:asciiTheme="minorHAnsi" w:hAnsiTheme="minorHAnsi"/>
        </w:rPr>
      </w:pPr>
    </w:p>
    <w:p w:rsidR="00B82A2F" w:rsidRPr="007C62DB" w:rsidRDefault="00B82A2F" w:rsidP="00B82A2F">
      <w:pPr>
        <w:pStyle w:val="NoSpacing"/>
        <w:ind w:left="720"/>
        <w:rPr>
          <w:rFonts w:asciiTheme="minorHAnsi" w:hAnsiTheme="minorHAnsi"/>
        </w:rPr>
      </w:pPr>
    </w:p>
    <w:p w:rsidR="00B82A2F" w:rsidRPr="007C62DB" w:rsidRDefault="00B82A2F" w:rsidP="00B82A2F">
      <w:pPr>
        <w:pStyle w:val="Heading3"/>
        <w:rPr>
          <w:rFonts w:asciiTheme="minorHAnsi" w:hAnsiTheme="minorHAnsi"/>
          <w:lang w:eastAsia="en-GB"/>
        </w:rPr>
      </w:pPr>
      <w:bookmarkStart w:id="20" w:name="_Toc374001397"/>
      <w:bookmarkStart w:id="21" w:name="_Toc377111542"/>
      <w:r w:rsidRPr="007C62DB">
        <w:rPr>
          <w:rFonts w:asciiTheme="minorHAnsi" w:hAnsiTheme="minorHAnsi"/>
        </w:rPr>
        <w:t>The USB ports do not work</w:t>
      </w:r>
      <w:bookmarkStart w:id="22" w:name="__RefHeading__16834_2082397687"/>
      <w:bookmarkEnd w:id="20"/>
      <w:bookmarkEnd w:id="21"/>
      <w:bookmarkEnd w:id="22"/>
    </w:p>
    <w:p w:rsidR="00B82A2F" w:rsidRPr="007C62DB" w:rsidRDefault="00B82A2F" w:rsidP="00B82A2F">
      <w:pPr>
        <w:autoSpaceDE w:val="0"/>
        <w:ind w:right="-919"/>
        <w:jc w:val="both"/>
        <w:rPr>
          <w:rFonts w:asciiTheme="minorHAnsi" w:hAnsiTheme="minorHAnsi" w:cs="Arial"/>
          <w:b/>
          <w:bCs/>
          <w:lang w:eastAsia="en-GB"/>
        </w:rPr>
      </w:pPr>
    </w:p>
    <w:p w:rsidR="00B82A2F" w:rsidRPr="007C62DB" w:rsidRDefault="00B82A2F" w:rsidP="00213D14">
      <w:pPr>
        <w:pStyle w:val="NoSpacing"/>
        <w:numPr>
          <w:ilvl w:val="0"/>
          <w:numId w:val="3"/>
        </w:numPr>
        <w:rPr>
          <w:rFonts w:asciiTheme="minorHAnsi" w:hAnsiTheme="minorHAnsi"/>
          <w:lang w:eastAsia="en-GB"/>
        </w:rPr>
      </w:pPr>
      <w:r w:rsidRPr="007C62DB">
        <w:rPr>
          <w:rFonts w:asciiTheme="minorHAnsi" w:hAnsiTheme="minorHAnsi"/>
          <w:lang w:eastAsia="en-GB"/>
        </w:rPr>
        <w:t>Check that the SeeTrack CoPilot Hardware Unit is powered up correctly.</w:t>
      </w:r>
    </w:p>
    <w:p w:rsidR="00B82A2F" w:rsidRPr="007C62DB" w:rsidRDefault="00B82A2F" w:rsidP="00B82A2F">
      <w:pPr>
        <w:pStyle w:val="NoSpacing"/>
        <w:rPr>
          <w:rFonts w:asciiTheme="minorHAnsi" w:hAnsiTheme="minorHAnsi"/>
          <w:lang w:eastAsia="en-GB"/>
        </w:rPr>
      </w:pPr>
    </w:p>
    <w:p w:rsidR="00B82A2F" w:rsidRPr="007C62DB" w:rsidRDefault="00B82A2F" w:rsidP="00213D14">
      <w:pPr>
        <w:pStyle w:val="NoSpacing"/>
        <w:numPr>
          <w:ilvl w:val="0"/>
          <w:numId w:val="3"/>
        </w:numPr>
        <w:rPr>
          <w:rFonts w:asciiTheme="minorHAnsi" w:hAnsiTheme="minorHAnsi"/>
          <w:lang w:eastAsia="en-GB"/>
        </w:rPr>
      </w:pPr>
      <w:r w:rsidRPr="007C62DB">
        <w:rPr>
          <w:rFonts w:asciiTheme="minorHAnsi" w:hAnsiTheme="minorHAnsi"/>
          <w:lang w:eastAsia="en-GB"/>
        </w:rPr>
        <w:t>Check that all cables are correctly and firmly connected to their appropriate sockets.</w:t>
      </w:r>
    </w:p>
    <w:p w:rsidR="00B82A2F" w:rsidRPr="007C62DB" w:rsidRDefault="00B82A2F" w:rsidP="00B82A2F">
      <w:pPr>
        <w:pStyle w:val="NoSpacing"/>
        <w:rPr>
          <w:rFonts w:asciiTheme="minorHAnsi" w:hAnsiTheme="minorHAnsi"/>
          <w:lang w:eastAsia="en-GB"/>
        </w:rPr>
      </w:pPr>
    </w:p>
    <w:p w:rsidR="00B82A2F" w:rsidRPr="007C62DB" w:rsidRDefault="00B82A2F" w:rsidP="00213D14">
      <w:pPr>
        <w:pStyle w:val="NoSpacing"/>
        <w:numPr>
          <w:ilvl w:val="0"/>
          <w:numId w:val="3"/>
        </w:numPr>
        <w:rPr>
          <w:rFonts w:asciiTheme="minorHAnsi" w:hAnsiTheme="minorHAnsi"/>
        </w:rPr>
      </w:pPr>
      <w:r w:rsidRPr="007C62DB">
        <w:rPr>
          <w:rFonts w:asciiTheme="minorHAnsi" w:hAnsiTheme="minorHAnsi"/>
          <w:lang w:eastAsia="en-GB"/>
        </w:rPr>
        <w:t>Check that the connected USB peripheral is not exceeding the 500mA current limit on each USB port.</w:t>
      </w:r>
    </w:p>
    <w:p w:rsidR="00B82A2F" w:rsidRPr="007C62DB" w:rsidRDefault="00B82A2F" w:rsidP="00B82A2F">
      <w:pPr>
        <w:pStyle w:val="NoSpacing"/>
        <w:ind w:left="720"/>
        <w:rPr>
          <w:rFonts w:asciiTheme="minorHAnsi" w:hAnsiTheme="minorHAnsi"/>
        </w:rPr>
      </w:pPr>
    </w:p>
    <w:p w:rsidR="00B82A2F" w:rsidRPr="007C62DB" w:rsidRDefault="00B82A2F" w:rsidP="00B82A2F">
      <w:pPr>
        <w:pStyle w:val="Heading2"/>
        <w:rPr>
          <w:rFonts w:asciiTheme="minorHAnsi" w:hAnsiTheme="minorHAnsi"/>
        </w:rPr>
      </w:pPr>
      <w:bookmarkStart w:id="23" w:name="__RefHeading__8373_552919827"/>
      <w:bookmarkStart w:id="24" w:name="_Toc374001398"/>
      <w:bookmarkStart w:id="25" w:name="_Toc377111543"/>
      <w:bookmarkEnd w:id="15"/>
      <w:bookmarkEnd w:id="23"/>
      <w:r w:rsidRPr="007C62DB">
        <w:rPr>
          <w:rFonts w:asciiTheme="minorHAnsi" w:hAnsiTheme="minorHAnsi"/>
        </w:rPr>
        <w:t>Pilot Interface Issues</w:t>
      </w:r>
      <w:bookmarkEnd w:id="24"/>
      <w:bookmarkEnd w:id="25"/>
      <w:r w:rsidRPr="007C62DB">
        <w:rPr>
          <w:rFonts w:asciiTheme="minorHAnsi" w:hAnsiTheme="minorHAnsi"/>
        </w:rPr>
        <w:t xml:space="preserve"> </w:t>
      </w:r>
    </w:p>
    <w:p w:rsidR="00B82A2F" w:rsidRPr="007C62DB" w:rsidRDefault="00B82A2F" w:rsidP="00B82A2F">
      <w:pPr>
        <w:pStyle w:val="Heading3"/>
        <w:rPr>
          <w:rFonts w:asciiTheme="minorHAnsi" w:hAnsiTheme="minorHAnsi"/>
        </w:rPr>
      </w:pPr>
      <w:bookmarkStart w:id="26" w:name="__RefHeading__8375_552919827"/>
      <w:bookmarkStart w:id="27" w:name="_Toc374001399"/>
      <w:bookmarkStart w:id="28" w:name="_Toc377111544"/>
      <w:bookmarkEnd w:id="26"/>
      <w:r w:rsidRPr="007C62DB">
        <w:rPr>
          <w:rFonts w:asciiTheme="minorHAnsi" w:hAnsiTheme="minorHAnsi"/>
        </w:rPr>
        <w:t>The performance of the system has been degraded</w:t>
      </w:r>
      <w:bookmarkEnd w:id="19"/>
      <w:bookmarkEnd w:id="27"/>
      <w:bookmarkEnd w:id="28"/>
      <w:r w:rsidRPr="007C62DB">
        <w:rPr>
          <w:rFonts w:asciiTheme="minorHAnsi" w:hAnsiTheme="minorHAnsi"/>
        </w:rPr>
        <w:t xml:space="preserve"> </w:t>
      </w:r>
    </w:p>
    <w:p w:rsidR="00B82A2F" w:rsidRPr="007C62DB" w:rsidRDefault="00B82A2F" w:rsidP="00B82A2F">
      <w:pPr>
        <w:spacing w:after="0"/>
        <w:rPr>
          <w:rFonts w:asciiTheme="minorHAnsi" w:hAnsiTheme="minorHAnsi"/>
        </w:rPr>
      </w:pPr>
    </w:p>
    <w:p w:rsidR="00B82A2F" w:rsidRPr="007C62DB" w:rsidRDefault="00B82A2F" w:rsidP="00213D14">
      <w:pPr>
        <w:pStyle w:val="NoSpacing"/>
        <w:numPr>
          <w:ilvl w:val="0"/>
          <w:numId w:val="4"/>
        </w:numPr>
        <w:rPr>
          <w:rFonts w:asciiTheme="minorHAnsi" w:hAnsiTheme="minorHAnsi"/>
        </w:rPr>
      </w:pPr>
      <w:r w:rsidRPr="007C62DB">
        <w:rPr>
          <w:rFonts w:asciiTheme="minorHAnsi" w:hAnsiTheme="minorHAnsi"/>
        </w:rPr>
        <w:t>Check that there is no alarm or faulty status in the Pilot Interface.</w:t>
      </w:r>
    </w:p>
    <w:p w:rsidR="00B82A2F" w:rsidRPr="007C62DB" w:rsidRDefault="00B82A2F" w:rsidP="00B82A2F">
      <w:pPr>
        <w:pStyle w:val="NoSpacing"/>
        <w:rPr>
          <w:rFonts w:asciiTheme="minorHAnsi" w:hAnsiTheme="minorHAnsi"/>
        </w:rPr>
      </w:pPr>
    </w:p>
    <w:p w:rsidR="00B82A2F" w:rsidRPr="007C62DB" w:rsidRDefault="00B82A2F" w:rsidP="00213D14">
      <w:pPr>
        <w:pStyle w:val="NoSpacing"/>
        <w:numPr>
          <w:ilvl w:val="0"/>
          <w:numId w:val="4"/>
        </w:numPr>
        <w:rPr>
          <w:rFonts w:asciiTheme="minorHAnsi" w:hAnsiTheme="minorHAnsi"/>
        </w:rPr>
      </w:pPr>
      <w:r w:rsidRPr="007C62DB">
        <w:rPr>
          <w:rFonts w:asciiTheme="minorHAnsi" w:hAnsiTheme="minorHAnsi"/>
        </w:rPr>
        <w:t xml:space="preserve">Check that the sensor configuration is appropriate for the vehicle and the offsets of the sensors are correct. </w:t>
      </w:r>
    </w:p>
    <w:p w:rsidR="00B82A2F" w:rsidRPr="007C62DB" w:rsidRDefault="00B82A2F" w:rsidP="00B82A2F">
      <w:pPr>
        <w:pStyle w:val="Heading3"/>
        <w:rPr>
          <w:rFonts w:asciiTheme="minorHAnsi" w:hAnsiTheme="minorHAnsi"/>
        </w:rPr>
      </w:pPr>
      <w:bookmarkStart w:id="29" w:name="_Toc374001400"/>
      <w:bookmarkStart w:id="30" w:name="_Toc377111545"/>
      <w:bookmarkStart w:id="31" w:name="__RefHeading__8377_552919827"/>
      <w:r w:rsidRPr="007C62DB">
        <w:rPr>
          <w:rFonts w:asciiTheme="minorHAnsi" w:hAnsiTheme="minorHAnsi"/>
        </w:rPr>
        <w:lastRenderedPageBreak/>
        <w:t>I have connected my sensors to the SeeTrack CoPilot unit but the alarm remains there</w:t>
      </w:r>
      <w:bookmarkEnd w:id="29"/>
      <w:bookmarkEnd w:id="30"/>
    </w:p>
    <w:p w:rsidR="00B82A2F" w:rsidRPr="007C62DB" w:rsidRDefault="00B82A2F" w:rsidP="00B82A2F">
      <w:pPr>
        <w:jc w:val="both"/>
        <w:rPr>
          <w:rFonts w:asciiTheme="minorHAnsi" w:hAnsiTheme="minorHAnsi"/>
        </w:rPr>
      </w:pPr>
    </w:p>
    <w:p w:rsidR="00B82A2F" w:rsidRPr="007C62DB" w:rsidRDefault="00B82A2F" w:rsidP="00213D14">
      <w:pPr>
        <w:pStyle w:val="NoSpacing"/>
        <w:numPr>
          <w:ilvl w:val="0"/>
          <w:numId w:val="5"/>
        </w:numPr>
        <w:rPr>
          <w:rFonts w:asciiTheme="minorHAnsi" w:hAnsiTheme="minorHAnsi"/>
        </w:rPr>
      </w:pPr>
      <w:r w:rsidRPr="007C62DB">
        <w:rPr>
          <w:rFonts w:asciiTheme="minorHAnsi" w:hAnsiTheme="minorHAnsi"/>
        </w:rPr>
        <w:t>Check that the driver configuration is correct:</w:t>
      </w:r>
    </w:p>
    <w:p w:rsidR="00B82A2F" w:rsidRPr="007C62DB" w:rsidRDefault="00B82A2F" w:rsidP="00B82A2F">
      <w:pPr>
        <w:pStyle w:val="BodyText"/>
        <w:spacing w:line="240" w:lineRule="auto"/>
        <w:jc w:val="both"/>
        <w:rPr>
          <w:rFonts w:asciiTheme="minorHAnsi" w:hAnsiTheme="minorHAnsi"/>
          <w:lang w:val="en-GB"/>
        </w:rPr>
      </w:pPr>
    </w:p>
    <w:p w:rsidR="00B82A2F" w:rsidRPr="007C62DB" w:rsidRDefault="00B82A2F" w:rsidP="00213D14">
      <w:pPr>
        <w:pStyle w:val="NoSpacing"/>
        <w:numPr>
          <w:ilvl w:val="0"/>
          <w:numId w:val="5"/>
        </w:numPr>
        <w:ind w:left="1080"/>
        <w:rPr>
          <w:rFonts w:asciiTheme="minorHAnsi" w:hAnsiTheme="minorHAnsi"/>
        </w:rPr>
      </w:pPr>
      <w:r w:rsidRPr="007C62DB">
        <w:rPr>
          <w:rFonts w:asciiTheme="minorHAnsi" w:hAnsiTheme="minorHAnsi"/>
        </w:rPr>
        <w:t xml:space="preserve">Select </w:t>
      </w:r>
      <w:r w:rsidRPr="007C62DB">
        <w:rPr>
          <w:rFonts w:asciiTheme="minorHAnsi" w:hAnsiTheme="minorHAnsi"/>
          <w:bCs/>
        </w:rPr>
        <w:t xml:space="preserve">Preferences → </w:t>
      </w:r>
      <w:r w:rsidRPr="007C62DB">
        <w:rPr>
          <w:rFonts w:asciiTheme="minorHAnsi" w:hAnsiTheme="minorHAnsi"/>
        </w:rPr>
        <w:t>System → Sensor Driver</w:t>
      </w:r>
    </w:p>
    <w:p w:rsidR="00B82A2F" w:rsidRPr="007C62DB" w:rsidRDefault="00B82A2F" w:rsidP="00B82A2F">
      <w:pPr>
        <w:pStyle w:val="NoSpacing"/>
        <w:ind w:left="360"/>
        <w:rPr>
          <w:rFonts w:asciiTheme="minorHAnsi" w:hAnsiTheme="minorHAnsi"/>
        </w:rPr>
      </w:pPr>
    </w:p>
    <w:p w:rsidR="00B82A2F" w:rsidRPr="007C62DB" w:rsidRDefault="00B82A2F" w:rsidP="00213D14">
      <w:pPr>
        <w:pStyle w:val="NoSpacing"/>
        <w:numPr>
          <w:ilvl w:val="0"/>
          <w:numId w:val="5"/>
        </w:numPr>
        <w:ind w:left="1080"/>
        <w:rPr>
          <w:rFonts w:asciiTheme="minorHAnsi" w:hAnsiTheme="minorHAnsi"/>
        </w:rPr>
      </w:pPr>
      <w:r w:rsidRPr="007C62DB">
        <w:rPr>
          <w:rFonts w:asciiTheme="minorHAnsi" w:hAnsiTheme="minorHAnsi"/>
        </w:rPr>
        <w:t>Check that the sensor driver is enabled, otherwise add it.</w:t>
      </w:r>
    </w:p>
    <w:p w:rsidR="00B82A2F" w:rsidRPr="007C62DB" w:rsidRDefault="00B82A2F" w:rsidP="00B82A2F">
      <w:pPr>
        <w:pStyle w:val="NoSpacing"/>
        <w:ind w:left="360"/>
        <w:rPr>
          <w:rFonts w:asciiTheme="minorHAnsi" w:hAnsiTheme="minorHAnsi"/>
        </w:rPr>
      </w:pPr>
    </w:p>
    <w:p w:rsidR="00B82A2F" w:rsidRPr="007C62DB" w:rsidRDefault="00B82A2F" w:rsidP="00213D14">
      <w:pPr>
        <w:pStyle w:val="NoSpacing"/>
        <w:numPr>
          <w:ilvl w:val="0"/>
          <w:numId w:val="5"/>
        </w:numPr>
        <w:ind w:left="1080"/>
        <w:rPr>
          <w:rFonts w:asciiTheme="minorHAnsi" w:hAnsiTheme="minorHAnsi"/>
        </w:rPr>
      </w:pPr>
      <w:r w:rsidRPr="007C62DB">
        <w:rPr>
          <w:rFonts w:asciiTheme="minorHAnsi" w:hAnsiTheme="minorHAnsi"/>
        </w:rPr>
        <w:t>Check that the format is correct.</w:t>
      </w:r>
    </w:p>
    <w:p w:rsidR="00B82A2F" w:rsidRPr="007C62DB" w:rsidRDefault="00B82A2F" w:rsidP="00B82A2F">
      <w:pPr>
        <w:pStyle w:val="NoSpacing"/>
        <w:ind w:left="360"/>
        <w:rPr>
          <w:rFonts w:asciiTheme="minorHAnsi" w:hAnsiTheme="minorHAnsi"/>
        </w:rPr>
      </w:pPr>
    </w:p>
    <w:p w:rsidR="00B82A2F" w:rsidRPr="007C62DB" w:rsidRDefault="00B82A2F" w:rsidP="00213D14">
      <w:pPr>
        <w:pStyle w:val="NoSpacing"/>
        <w:numPr>
          <w:ilvl w:val="0"/>
          <w:numId w:val="5"/>
        </w:numPr>
        <w:ind w:left="1080"/>
        <w:rPr>
          <w:rFonts w:asciiTheme="minorHAnsi" w:hAnsiTheme="minorHAnsi"/>
        </w:rPr>
      </w:pPr>
      <w:r w:rsidRPr="007C62DB">
        <w:rPr>
          <w:rFonts w:asciiTheme="minorHAnsi" w:hAnsiTheme="minorHAnsi"/>
        </w:rPr>
        <w:t>Check that the port number is correct (use SeeTrack CoPilot User Manuals to find out ports numbering).</w:t>
      </w:r>
    </w:p>
    <w:p w:rsidR="00B82A2F" w:rsidRPr="007C62DB" w:rsidRDefault="00B82A2F" w:rsidP="00B82A2F">
      <w:pPr>
        <w:pStyle w:val="NoSpacing"/>
        <w:ind w:left="360"/>
        <w:rPr>
          <w:rFonts w:asciiTheme="minorHAnsi" w:hAnsiTheme="minorHAnsi"/>
        </w:rPr>
      </w:pPr>
    </w:p>
    <w:p w:rsidR="00B82A2F" w:rsidRPr="007C62DB" w:rsidRDefault="00B82A2F" w:rsidP="00213D14">
      <w:pPr>
        <w:pStyle w:val="NoSpacing"/>
        <w:numPr>
          <w:ilvl w:val="0"/>
          <w:numId w:val="5"/>
        </w:numPr>
        <w:ind w:left="1080"/>
        <w:rPr>
          <w:rFonts w:asciiTheme="minorHAnsi" w:hAnsiTheme="minorHAnsi"/>
        </w:rPr>
      </w:pPr>
      <w:r w:rsidRPr="007C62DB">
        <w:rPr>
          <w:rFonts w:asciiTheme="minorHAnsi" w:hAnsiTheme="minorHAnsi"/>
        </w:rPr>
        <w:t xml:space="preserve">Check that the serial settings are correct. </w:t>
      </w:r>
    </w:p>
    <w:p w:rsidR="00B82A2F" w:rsidRPr="007C62DB" w:rsidRDefault="00B82A2F" w:rsidP="00B82A2F">
      <w:pPr>
        <w:pStyle w:val="NoSpacing"/>
        <w:ind w:left="360"/>
        <w:rPr>
          <w:rFonts w:asciiTheme="minorHAnsi" w:hAnsiTheme="minorHAnsi"/>
        </w:rPr>
      </w:pPr>
    </w:p>
    <w:p w:rsidR="00B82A2F" w:rsidRPr="007C62DB" w:rsidRDefault="00B82A2F" w:rsidP="00213D14">
      <w:pPr>
        <w:pStyle w:val="NoSpacing"/>
        <w:numPr>
          <w:ilvl w:val="0"/>
          <w:numId w:val="5"/>
        </w:numPr>
        <w:ind w:left="1080"/>
        <w:rPr>
          <w:rFonts w:asciiTheme="minorHAnsi" w:hAnsiTheme="minorHAnsi"/>
        </w:rPr>
      </w:pPr>
      <w:r w:rsidRPr="007C62DB">
        <w:rPr>
          <w:rFonts w:asciiTheme="minorHAnsi" w:hAnsiTheme="minorHAnsi"/>
        </w:rPr>
        <w:t xml:space="preserve">Check the number of messages received is not 0. </w:t>
      </w:r>
    </w:p>
    <w:p w:rsidR="00B82A2F" w:rsidRPr="007C62DB" w:rsidRDefault="00B82A2F" w:rsidP="00B82A2F">
      <w:pPr>
        <w:pStyle w:val="BodyText"/>
        <w:rPr>
          <w:rFonts w:asciiTheme="minorHAnsi" w:hAnsiTheme="minorHAnsi"/>
          <w:lang w:val="en-GB"/>
        </w:rPr>
      </w:pPr>
    </w:p>
    <w:p w:rsidR="00B82A2F" w:rsidRPr="007C62DB" w:rsidRDefault="00B82A2F" w:rsidP="00B82A2F">
      <w:pPr>
        <w:pStyle w:val="Heading3"/>
        <w:rPr>
          <w:rFonts w:asciiTheme="minorHAnsi" w:hAnsiTheme="minorHAnsi"/>
        </w:rPr>
      </w:pPr>
      <w:bookmarkStart w:id="32" w:name="_Ref219619953"/>
      <w:bookmarkStart w:id="33" w:name="_Ref219619932"/>
      <w:bookmarkStart w:id="34" w:name="_Ref219619949"/>
      <w:bookmarkStart w:id="35" w:name="__RefHeading__8379_552919827"/>
      <w:bookmarkStart w:id="36" w:name="_Toc374001401"/>
      <w:bookmarkStart w:id="37" w:name="_Toc377111546"/>
      <w:bookmarkStart w:id="38" w:name="_Ref219619916"/>
      <w:bookmarkEnd w:id="31"/>
      <w:bookmarkEnd w:id="32"/>
      <w:bookmarkEnd w:id="33"/>
      <w:bookmarkEnd w:id="34"/>
      <w:r w:rsidRPr="007C62DB">
        <w:rPr>
          <w:rFonts w:asciiTheme="minorHAnsi" w:hAnsiTheme="minorHAnsi"/>
        </w:rPr>
        <w:t>Navigation Chart Messages</w:t>
      </w:r>
      <w:bookmarkStart w:id="39" w:name="__RefHeading__8381_552919827"/>
      <w:bookmarkEnd w:id="35"/>
      <w:bookmarkEnd w:id="36"/>
      <w:bookmarkEnd w:id="37"/>
      <w:bookmarkEnd w:id="39"/>
    </w:p>
    <w:p w:rsidR="00B82A2F" w:rsidRPr="007C62DB" w:rsidRDefault="00B82A2F" w:rsidP="00B82A2F">
      <w:pPr>
        <w:ind w:left="360"/>
        <w:jc w:val="center"/>
        <w:rPr>
          <w:rFonts w:asciiTheme="minorHAnsi" w:hAnsiTheme="minorHAnsi"/>
        </w:rPr>
      </w:pPr>
    </w:p>
    <w:tbl>
      <w:tblPr>
        <w:tblW w:w="10061" w:type="dxa"/>
        <w:tblInd w:w="-627" w:type="dxa"/>
        <w:tblLayout w:type="fixed"/>
        <w:tblLook w:val="0000" w:firstRow="0" w:lastRow="0" w:firstColumn="0" w:lastColumn="0" w:noHBand="0" w:noVBand="0"/>
      </w:tblPr>
      <w:tblGrid>
        <w:gridCol w:w="2095"/>
        <w:gridCol w:w="3709"/>
        <w:gridCol w:w="4257"/>
      </w:tblGrid>
      <w:tr w:rsidR="00B82A2F" w:rsidRPr="007C62DB" w:rsidTr="00B72EEF">
        <w:trPr>
          <w:trHeight w:val="348"/>
        </w:trPr>
        <w:tc>
          <w:tcPr>
            <w:tcW w:w="10061"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B82A2F" w:rsidRPr="007C62DB" w:rsidRDefault="00B82A2F" w:rsidP="00B82A2F">
            <w:pPr>
              <w:pStyle w:val="NoSpacing"/>
              <w:rPr>
                <w:rFonts w:asciiTheme="minorHAnsi" w:hAnsiTheme="minorHAnsi"/>
              </w:rPr>
            </w:pPr>
            <w:r w:rsidRPr="007C62DB">
              <w:rPr>
                <w:rFonts w:asciiTheme="minorHAnsi" w:hAnsiTheme="minorHAnsi"/>
              </w:rPr>
              <w:t>NAVIGATION CHART MESSAGES</w:t>
            </w:r>
          </w:p>
        </w:tc>
      </w:tr>
      <w:tr w:rsidR="00B82A2F" w:rsidRPr="007C62DB" w:rsidTr="00B72EEF">
        <w:trPr>
          <w:trHeight w:val="348"/>
        </w:trPr>
        <w:tc>
          <w:tcPr>
            <w:tcW w:w="2095" w:type="dxa"/>
            <w:tcBorders>
              <w:top w:val="single" w:sz="4" w:space="0" w:color="000000"/>
              <w:left w:val="single" w:sz="4" w:space="0" w:color="000000"/>
              <w:bottom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MESSAGES</w:t>
            </w:r>
          </w:p>
        </w:tc>
        <w:tc>
          <w:tcPr>
            <w:tcW w:w="3709" w:type="dxa"/>
            <w:tcBorders>
              <w:top w:val="single" w:sz="4" w:space="0" w:color="000000"/>
              <w:left w:val="single" w:sz="4" w:space="0" w:color="000000"/>
              <w:bottom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POSSIBLE CAUSE</w:t>
            </w:r>
          </w:p>
        </w:tc>
        <w:tc>
          <w:tcPr>
            <w:tcW w:w="425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POSSIBLE SOLUTION</w:t>
            </w:r>
          </w:p>
        </w:tc>
      </w:tr>
      <w:tr w:rsidR="00B82A2F" w:rsidRPr="007C62DB" w:rsidTr="00B72EEF">
        <w:trPr>
          <w:trHeight w:val="1240"/>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DP STANDBY</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eastAsia="Verdana" w:hAnsiTheme="minorHAnsi"/>
              </w:rPr>
            </w:pPr>
            <w:r w:rsidRPr="007C62DB">
              <w:rPr>
                <w:rFonts w:asciiTheme="minorHAnsi" w:hAnsiTheme="minorHAnsi"/>
              </w:rPr>
              <w:t xml:space="preserve">The DP system is Off. </w:t>
            </w:r>
          </w:p>
          <w:p w:rsidR="00B82A2F" w:rsidRPr="007C62DB" w:rsidRDefault="00B82A2F" w:rsidP="00B82A2F">
            <w:pPr>
              <w:pStyle w:val="NoSpacing"/>
              <w:rPr>
                <w:rFonts w:asciiTheme="minorHAnsi" w:hAnsiTheme="minorHAnsi"/>
              </w:rPr>
            </w:pPr>
            <w:r w:rsidRPr="007C62DB">
              <w:rPr>
                <w:rFonts w:asciiTheme="minorHAnsi" w:eastAsia="Verdana" w:hAnsiTheme="minorHAnsi"/>
              </w:rPr>
              <w:t xml:space="preserve">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If the vehicle is out of range, fly back into range.</w:t>
            </w:r>
          </w:p>
        </w:tc>
      </w:tr>
      <w:tr w:rsidR="00B82A2F" w:rsidRPr="007C62DB" w:rsidTr="00B72EEF">
        <w:trPr>
          <w:trHeight w:val="1240"/>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DP system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If the DP is failing, press the emergency stop button, check the alarm panel and refer to </w:t>
            </w:r>
            <w:r w:rsidRPr="007C62DB">
              <w:rPr>
                <w:rFonts w:asciiTheme="minorHAnsi" w:hAnsiTheme="minorHAnsi"/>
              </w:rPr>
              <w:fldChar w:fldCharType="begin"/>
            </w:r>
            <w:r w:rsidRPr="007C62DB">
              <w:rPr>
                <w:rFonts w:asciiTheme="minorHAnsi" w:hAnsiTheme="minorHAnsi"/>
              </w:rPr>
              <w:instrText xml:space="preserve"> REF __RefHeading__18823_2082397687 \r \h  \* MERGEFORMAT </w:instrText>
            </w:r>
            <w:r w:rsidRPr="007C62DB">
              <w:rPr>
                <w:rFonts w:asciiTheme="minorHAnsi" w:hAnsiTheme="minorHAnsi"/>
              </w:rPr>
            </w:r>
            <w:r w:rsidRPr="007C62DB">
              <w:rPr>
                <w:rFonts w:asciiTheme="minorHAnsi" w:hAnsiTheme="minorHAnsi"/>
              </w:rPr>
              <w:fldChar w:fldCharType="separate"/>
            </w:r>
            <w:r w:rsidR="0024313D">
              <w:rPr>
                <w:rFonts w:asciiTheme="minorHAnsi" w:hAnsiTheme="minorHAnsi"/>
              </w:rPr>
              <w:t>0</w:t>
            </w:r>
            <w:r w:rsidRPr="007C62DB">
              <w:rPr>
                <w:rFonts w:asciiTheme="minorHAnsi" w:hAnsiTheme="minorHAnsi"/>
              </w:rPr>
              <w:fldChar w:fldCharType="end"/>
            </w:r>
            <w:r w:rsidRPr="007C62DB">
              <w:rPr>
                <w:rFonts w:asciiTheme="minorHAnsi" w:hAnsiTheme="minorHAnsi"/>
              </w:rPr>
              <w:t xml:space="preserve"> </w:t>
            </w:r>
            <w:r w:rsidRPr="007C62DB">
              <w:rPr>
                <w:rFonts w:asciiTheme="minorHAnsi" w:hAnsiTheme="minorHAnsi"/>
              </w:rPr>
              <w:fldChar w:fldCharType="begin"/>
            </w:r>
            <w:r w:rsidRPr="007C62DB">
              <w:rPr>
                <w:rFonts w:asciiTheme="minorHAnsi" w:hAnsiTheme="minorHAnsi"/>
              </w:rPr>
              <w:instrText xml:space="preserve"> REF __RefHeading__18823_2082397687 \h  \* MERGEFORMAT </w:instrText>
            </w:r>
            <w:r w:rsidRPr="007C62DB">
              <w:rPr>
                <w:rFonts w:asciiTheme="minorHAnsi" w:hAnsiTheme="minorHAnsi"/>
              </w:rPr>
            </w:r>
            <w:r w:rsidRPr="007C62DB">
              <w:rPr>
                <w:rFonts w:asciiTheme="minorHAnsi" w:hAnsiTheme="minorHAnsi"/>
              </w:rPr>
              <w:fldChar w:fldCharType="end"/>
            </w:r>
            <w:r w:rsidRPr="007C62DB">
              <w:rPr>
                <w:rFonts w:asciiTheme="minorHAnsi" w:hAnsiTheme="minorHAnsi"/>
              </w:rPr>
              <w:t xml:space="preserve"> for troubleshooting information.</w:t>
            </w:r>
          </w:p>
        </w:tc>
      </w:tr>
      <w:tr w:rsidR="00B82A2F" w:rsidRPr="007C62DB" w:rsidTr="00B72EEF">
        <w:trPr>
          <w:trHeight w:val="1306"/>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EMERGENCY STOP</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The pilot cut the DP system off by pressing the emergency stop button.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Release the emergency stop button. </w:t>
            </w:r>
          </w:p>
        </w:tc>
      </w:tr>
    </w:tbl>
    <w:p w:rsidR="00E37994" w:rsidRDefault="00E37994">
      <w:pPr>
        <w:spacing w:after="0" w:line="240" w:lineRule="auto"/>
        <w:rPr>
          <w:rFonts w:asciiTheme="minorHAnsi" w:eastAsia="Times New Roman" w:hAnsiTheme="minorHAnsi"/>
          <w:bCs/>
        </w:rPr>
      </w:pPr>
      <w:bookmarkStart w:id="40" w:name="__RefHeading__18823_2082397687"/>
      <w:bookmarkStart w:id="41" w:name="_Toc374001402"/>
      <w:bookmarkEnd w:id="40"/>
    </w:p>
    <w:p w:rsidR="00E37994" w:rsidRDefault="00E37994">
      <w:pPr>
        <w:spacing w:after="0" w:line="240" w:lineRule="auto"/>
        <w:rPr>
          <w:rFonts w:asciiTheme="minorHAnsi" w:eastAsia="Times New Roman" w:hAnsiTheme="minorHAnsi"/>
          <w:bCs/>
        </w:rPr>
      </w:pPr>
      <w:r>
        <w:rPr>
          <w:rFonts w:asciiTheme="minorHAnsi" w:eastAsia="Times New Roman" w:hAnsiTheme="minorHAnsi"/>
          <w:bCs/>
        </w:rPr>
        <w:br w:type="page"/>
      </w:r>
    </w:p>
    <w:p w:rsidR="00E37994" w:rsidRDefault="00E37994">
      <w:pPr>
        <w:spacing w:after="0" w:line="240" w:lineRule="auto"/>
        <w:rPr>
          <w:rFonts w:asciiTheme="minorHAnsi" w:eastAsia="Times New Roman" w:hAnsiTheme="minorHAnsi"/>
          <w:bCs/>
        </w:rPr>
      </w:pPr>
    </w:p>
    <w:p w:rsidR="00B82A2F" w:rsidRPr="007C62DB" w:rsidRDefault="00B82A2F" w:rsidP="00B82A2F">
      <w:pPr>
        <w:pStyle w:val="Heading3"/>
        <w:rPr>
          <w:rFonts w:asciiTheme="minorHAnsi" w:hAnsiTheme="minorHAnsi"/>
        </w:rPr>
      </w:pPr>
      <w:bookmarkStart w:id="42" w:name="_Toc377111547"/>
      <w:r w:rsidRPr="007C62DB">
        <w:rPr>
          <w:rFonts w:asciiTheme="minorHAnsi" w:hAnsiTheme="minorHAnsi"/>
        </w:rPr>
        <w:t>Status Indicators Display</w:t>
      </w:r>
      <w:bookmarkEnd w:id="41"/>
      <w:bookmarkEnd w:id="42"/>
    </w:p>
    <w:tbl>
      <w:tblPr>
        <w:tblW w:w="10061" w:type="dxa"/>
        <w:tblInd w:w="-627" w:type="dxa"/>
        <w:tblLayout w:type="fixed"/>
        <w:tblLook w:val="0000" w:firstRow="0" w:lastRow="0" w:firstColumn="0" w:lastColumn="0" w:noHBand="0" w:noVBand="0"/>
      </w:tblPr>
      <w:tblGrid>
        <w:gridCol w:w="2095"/>
        <w:gridCol w:w="3709"/>
        <w:gridCol w:w="4257"/>
      </w:tblGrid>
      <w:tr w:rsidR="00B82A2F" w:rsidRPr="007C62DB" w:rsidTr="00B72EEF">
        <w:trPr>
          <w:trHeight w:val="348"/>
        </w:trPr>
        <w:tc>
          <w:tcPr>
            <w:tcW w:w="10061"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B82A2F" w:rsidRPr="007C62DB" w:rsidRDefault="00B82A2F" w:rsidP="00B82A2F">
            <w:pPr>
              <w:pStyle w:val="NoSpacing"/>
              <w:rPr>
                <w:rFonts w:asciiTheme="minorHAnsi" w:hAnsiTheme="minorHAnsi"/>
              </w:rPr>
            </w:pPr>
            <w:r w:rsidRPr="007C62DB">
              <w:rPr>
                <w:rFonts w:asciiTheme="minorHAnsi" w:hAnsiTheme="minorHAnsi"/>
              </w:rPr>
              <w:t>STATUS INDICATORS DISPLAYED</w:t>
            </w:r>
          </w:p>
        </w:tc>
      </w:tr>
      <w:tr w:rsidR="00B82A2F" w:rsidRPr="007C62DB" w:rsidTr="00B72EEF">
        <w:trPr>
          <w:trHeight w:val="348"/>
        </w:trPr>
        <w:tc>
          <w:tcPr>
            <w:tcW w:w="2095" w:type="dxa"/>
            <w:tcBorders>
              <w:top w:val="single" w:sz="4" w:space="0" w:color="000000"/>
              <w:left w:val="single" w:sz="4" w:space="0" w:color="000000"/>
              <w:bottom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MESSAGES</w:t>
            </w:r>
          </w:p>
        </w:tc>
        <w:tc>
          <w:tcPr>
            <w:tcW w:w="3709" w:type="dxa"/>
            <w:tcBorders>
              <w:top w:val="single" w:sz="4" w:space="0" w:color="000000"/>
              <w:left w:val="single" w:sz="4" w:space="0" w:color="000000"/>
              <w:bottom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POSSIBLE CAUSE</w:t>
            </w:r>
          </w:p>
        </w:tc>
        <w:tc>
          <w:tcPr>
            <w:tcW w:w="425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POSSIBLE SOLUTION</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STANDBY (RED)</w:t>
            </w:r>
          </w:p>
          <w:p w:rsidR="00B82A2F" w:rsidRPr="007C62DB" w:rsidRDefault="00B82A2F" w:rsidP="00B82A2F">
            <w:pPr>
              <w:pStyle w:val="NoSpacing"/>
              <w:rPr>
                <w:rFonts w:asciiTheme="minorHAnsi" w:hAnsiTheme="minorHAnsi"/>
              </w:rPr>
            </w:pPr>
          </w:p>
          <w:p w:rsidR="00B82A2F" w:rsidRPr="007C62DB" w:rsidRDefault="00B82A2F" w:rsidP="00B82A2F">
            <w:pPr>
              <w:pStyle w:val="NoSpacing"/>
              <w:rPr>
                <w:rFonts w:asciiTheme="minorHAnsi" w:hAnsiTheme="minorHAnsi"/>
              </w:rPr>
            </w:pPr>
          </w:p>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DP system is turned Off, this can occur if the ROV is not in working range or a critical error was detected.</w:t>
            </w:r>
          </w:p>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In this situation SeeTrack CoPilot changes into MANUAL mode and the pilot has full control.</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DP (GREEN)</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DP system is turned ON.</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No action is required.</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IN POSITION (GREEN)</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The ROV is within the tolerance range of its target position.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No action is required. </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NAV GLOBAL (GREEN)</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navigation system is operating correctly, and the global position is accurate.</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No action is required. </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NAV LOCAL</w:t>
            </w:r>
          </w:p>
          <w:p w:rsidR="00B82A2F" w:rsidRPr="007C62DB" w:rsidRDefault="00B82A2F" w:rsidP="00B82A2F">
            <w:pPr>
              <w:pStyle w:val="NoSpacing"/>
              <w:rPr>
                <w:rFonts w:asciiTheme="minorHAnsi" w:hAnsiTheme="minorHAnsi"/>
              </w:rPr>
            </w:pPr>
            <w:r w:rsidRPr="007C62DB">
              <w:rPr>
                <w:rFonts w:asciiTheme="minorHAnsi" w:hAnsiTheme="minorHAnsi"/>
              </w:rPr>
              <w:t>(YELLOW)</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global position may have a degree of imprecision – but it is still compatible with effective ROV operation.</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DP system can still work correctly. If you want to operate in known coordinates, provide a position in latitude and longitude using the External Position Fix button to change the vehicles position.</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NAV FAULT</w:t>
            </w:r>
          </w:p>
          <w:p w:rsidR="00B82A2F" w:rsidRPr="007C62DB" w:rsidRDefault="00B82A2F" w:rsidP="00B82A2F">
            <w:pPr>
              <w:pStyle w:val="NoSpacing"/>
              <w:rPr>
                <w:rFonts w:asciiTheme="minorHAnsi" w:hAnsiTheme="minorHAnsi"/>
              </w:rPr>
            </w:pPr>
            <w:r w:rsidRPr="007C62DB">
              <w:rPr>
                <w:rFonts w:asciiTheme="minorHAnsi" w:hAnsiTheme="minorHAnsi"/>
              </w:rPr>
              <w:t>(RED)</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The navigation system has failed. Only the MANUAL flight mode is accessible.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Check if there is any message displayed. Please refer to section </w:t>
            </w:r>
            <w:r w:rsidRPr="007C62DB">
              <w:rPr>
                <w:rFonts w:asciiTheme="minorHAnsi" w:hAnsiTheme="minorHAnsi"/>
              </w:rPr>
              <w:fldChar w:fldCharType="begin"/>
            </w:r>
            <w:r w:rsidRPr="007C62DB">
              <w:rPr>
                <w:rFonts w:asciiTheme="minorHAnsi" w:hAnsiTheme="minorHAnsi"/>
              </w:rPr>
              <w:instrText xml:space="preserve"> REF _Ref219619949 \r \h  \* MERGEFORMAT </w:instrText>
            </w:r>
            <w:r w:rsidRPr="007C62DB">
              <w:rPr>
                <w:rFonts w:asciiTheme="minorHAnsi" w:hAnsiTheme="minorHAnsi"/>
              </w:rPr>
            </w:r>
            <w:r w:rsidRPr="007C62DB">
              <w:rPr>
                <w:rFonts w:asciiTheme="minorHAnsi" w:hAnsiTheme="minorHAnsi"/>
              </w:rPr>
              <w:fldChar w:fldCharType="separate"/>
            </w:r>
            <w:r w:rsidR="0024313D">
              <w:rPr>
                <w:rFonts w:asciiTheme="minorHAnsi" w:hAnsiTheme="minorHAnsi"/>
              </w:rPr>
              <w:t>2.2.3</w:t>
            </w:r>
            <w:r w:rsidRPr="007C62DB">
              <w:rPr>
                <w:rFonts w:asciiTheme="minorHAnsi" w:hAnsiTheme="minorHAnsi"/>
              </w:rPr>
              <w:fldChar w:fldCharType="end"/>
            </w:r>
            <w:r w:rsidRPr="007C62DB">
              <w:rPr>
                <w:rFonts w:asciiTheme="minorHAnsi" w:hAnsiTheme="minorHAnsi"/>
              </w:rPr>
              <w:t xml:space="preserve"> </w:t>
            </w:r>
            <w:proofErr w:type="gramStart"/>
            <w:r w:rsidRPr="007C62DB">
              <w:rPr>
                <w:rFonts w:asciiTheme="minorHAnsi" w:hAnsiTheme="minorHAnsi"/>
              </w:rPr>
              <w:t xml:space="preserve">– </w:t>
            </w:r>
            <w:proofErr w:type="gramEnd"/>
            <w:r w:rsidRPr="007C62DB">
              <w:rPr>
                <w:rFonts w:asciiTheme="minorHAnsi" w:hAnsiTheme="minorHAnsi"/>
              </w:rPr>
              <w:fldChar w:fldCharType="begin"/>
            </w:r>
            <w:r w:rsidRPr="007C62DB">
              <w:rPr>
                <w:rFonts w:asciiTheme="minorHAnsi" w:hAnsiTheme="minorHAnsi"/>
              </w:rPr>
              <w:instrText xml:space="preserve"> REF _Ref219619953 \h  \* MERGEFORMAT </w:instrText>
            </w:r>
            <w:r w:rsidRPr="007C62DB">
              <w:rPr>
                <w:rFonts w:asciiTheme="minorHAnsi" w:hAnsiTheme="minorHAnsi"/>
              </w:rPr>
            </w:r>
            <w:r w:rsidRPr="007C62DB">
              <w:rPr>
                <w:rFonts w:asciiTheme="minorHAnsi" w:hAnsiTheme="minorHAnsi"/>
              </w:rPr>
              <w:fldChar w:fldCharType="end"/>
            </w:r>
            <w:r w:rsidRPr="007C62DB">
              <w:rPr>
                <w:rFonts w:asciiTheme="minorHAnsi" w:hAnsiTheme="minorHAnsi"/>
              </w:rPr>
              <w:t>.</w:t>
            </w:r>
          </w:p>
          <w:p w:rsidR="00B82A2F" w:rsidRPr="007C62DB" w:rsidRDefault="00B82A2F" w:rsidP="00B82A2F">
            <w:pPr>
              <w:pStyle w:val="NoSpacing"/>
              <w:rPr>
                <w:rFonts w:asciiTheme="minorHAnsi" w:hAnsiTheme="minorHAnsi"/>
              </w:rPr>
            </w:pPr>
            <w:r w:rsidRPr="007C62DB">
              <w:rPr>
                <w:rFonts w:asciiTheme="minorHAnsi" w:hAnsiTheme="minorHAnsi"/>
              </w:rPr>
              <w:t xml:space="preserve">Restart SeeTrack CoPilot. </w:t>
            </w:r>
          </w:p>
        </w:tc>
      </w:tr>
      <w:tr w:rsidR="00B82A2F" w:rsidRPr="007C62DB" w:rsidTr="00B72EEF">
        <w:trPr>
          <w:trHeight w:val="708"/>
        </w:trPr>
        <w:tc>
          <w:tcPr>
            <w:tcW w:w="2095"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JOYSTICK</w:t>
            </w:r>
          </w:p>
          <w:p w:rsidR="00B82A2F" w:rsidRPr="007C62DB" w:rsidRDefault="00B82A2F" w:rsidP="00B82A2F">
            <w:pPr>
              <w:pStyle w:val="NoSpacing"/>
              <w:rPr>
                <w:rFonts w:asciiTheme="minorHAnsi" w:hAnsiTheme="minorHAnsi"/>
              </w:rPr>
            </w:pPr>
            <w:r w:rsidRPr="007C62DB">
              <w:rPr>
                <w:rFonts w:asciiTheme="minorHAnsi" w:hAnsiTheme="minorHAnsi"/>
              </w:rPr>
              <w:t>(GREEN)</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SeeTrack CoPilot has detected commands from the joystick.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This indicator appears as soon as the joystick is moved. This indicator is not displayed if the joystick is released (i.e. in CRUISE mode, SeeTrack CoPilot doesn’t enable the joystick). </w:t>
            </w:r>
          </w:p>
        </w:tc>
      </w:tr>
      <w:tr w:rsidR="00B82A2F" w:rsidRPr="007C62DB" w:rsidTr="00B72EEF">
        <w:trPr>
          <w:trHeight w:val="708"/>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DVL LOCK</w:t>
            </w:r>
          </w:p>
          <w:p w:rsidR="00B82A2F" w:rsidRPr="007C62DB" w:rsidRDefault="00B82A2F" w:rsidP="00B82A2F">
            <w:pPr>
              <w:pStyle w:val="NoSpacing"/>
              <w:rPr>
                <w:rFonts w:asciiTheme="minorHAnsi" w:hAnsiTheme="minorHAnsi"/>
              </w:rPr>
            </w:pPr>
            <w:r w:rsidRPr="007C62DB">
              <w:rPr>
                <w:rFonts w:asciiTheme="minorHAnsi" w:hAnsiTheme="minorHAnsi"/>
              </w:rPr>
              <w:t>(RED)</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DVL cannot get a good fix on the seabed.</w:t>
            </w:r>
          </w:p>
        </w:tc>
        <w:tc>
          <w:tcPr>
            <w:tcW w:w="42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DVL.</w:t>
            </w:r>
          </w:p>
          <w:p w:rsidR="00B82A2F" w:rsidRPr="007C62DB" w:rsidRDefault="00B82A2F" w:rsidP="00B82A2F">
            <w:pPr>
              <w:pStyle w:val="NoSpacing"/>
              <w:rPr>
                <w:rFonts w:asciiTheme="minorHAnsi" w:hAnsiTheme="minorHAnsi"/>
              </w:rPr>
            </w:pPr>
            <w:r w:rsidRPr="007C62DB">
              <w:rPr>
                <w:rFonts w:asciiTheme="minorHAnsi" w:hAnsiTheme="minorHAnsi"/>
              </w:rPr>
              <w:t>Check the DVL driver configuration is correct by accessing the Drivers Configuration menu item (</w:t>
            </w:r>
            <w:r w:rsidRPr="007C62DB">
              <w:rPr>
                <w:rFonts w:asciiTheme="minorHAnsi" w:hAnsiTheme="minorHAnsi"/>
                <w:bCs/>
              </w:rPr>
              <w:t>Preferences</w:t>
            </w:r>
            <w:r w:rsidRPr="007C62DB">
              <w:rPr>
                <w:rFonts w:asciiTheme="minorHAnsi" w:hAnsiTheme="minorHAnsi"/>
              </w:rPr>
              <w:t xml:space="preserve"> → System → Sensor Driver).</w:t>
            </w:r>
          </w:p>
          <w:p w:rsidR="00B82A2F" w:rsidRPr="007C62DB" w:rsidRDefault="00B82A2F" w:rsidP="00B82A2F">
            <w:pPr>
              <w:pStyle w:val="NoSpacing"/>
              <w:rPr>
                <w:rFonts w:asciiTheme="minorHAnsi" w:hAnsiTheme="minorHAnsi"/>
              </w:rPr>
            </w:pPr>
          </w:p>
        </w:tc>
      </w:tr>
      <w:tr w:rsidR="00B82A2F" w:rsidRPr="007C62DB" w:rsidTr="00B72EEF">
        <w:trPr>
          <w:trHeight w:val="706"/>
        </w:trPr>
        <w:tc>
          <w:tcPr>
            <w:tcW w:w="2095" w:type="dxa"/>
            <w:vMerge/>
            <w:tcBorders>
              <w:top w:val="single" w:sz="4" w:space="0" w:color="000000"/>
              <w:left w:val="single" w:sz="4" w:space="0" w:color="000000"/>
              <w:bottom w:val="single" w:sz="4" w:space="0" w:color="000000"/>
            </w:tcBorders>
            <w:shd w:val="clear" w:color="auto" w:fill="auto"/>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DVL is faulty.</w:t>
            </w:r>
          </w:p>
          <w:p w:rsidR="00B82A2F" w:rsidRPr="007C62DB" w:rsidRDefault="00B82A2F" w:rsidP="00B82A2F">
            <w:pPr>
              <w:pStyle w:val="NoSpacing"/>
              <w:rPr>
                <w:rFonts w:asciiTheme="minorHAnsi" w:hAnsiTheme="minorHAnsi"/>
              </w:rPr>
            </w:pPr>
          </w:p>
        </w:tc>
        <w:tc>
          <w:tcPr>
            <w:tcW w:w="4257" w:type="dxa"/>
            <w:vMerge/>
            <w:tcBorders>
              <w:top w:val="single" w:sz="4" w:space="0" w:color="000000"/>
              <w:left w:val="single" w:sz="4" w:space="0" w:color="000000"/>
              <w:bottom w:val="single" w:sz="4" w:space="0" w:color="000000"/>
              <w:right w:val="single" w:sz="4" w:space="0" w:color="000000"/>
            </w:tcBorders>
            <w:shd w:val="clear" w:color="auto" w:fill="auto"/>
          </w:tcPr>
          <w:p w:rsidR="00B82A2F" w:rsidRPr="007C62DB" w:rsidRDefault="00B82A2F" w:rsidP="00B82A2F">
            <w:pPr>
              <w:pStyle w:val="NoSpacing"/>
              <w:rPr>
                <w:rFonts w:asciiTheme="minorHAnsi" w:hAnsiTheme="minorHAnsi"/>
              </w:rPr>
            </w:pPr>
          </w:p>
        </w:tc>
      </w:tr>
      <w:tr w:rsidR="00B82A2F" w:rsidRPr="007C62DB" w:rsidTr="00B72EEF">
        <w:trPr>
          <w:trHeight w:val="706"/>
        </w:trPr>
        <w:tc>
          <w:tcPr>
            <w:tcW w:w="2095" w:type="dxa"/>
            <w:vMerge/>
            <w:tcBorders>
              <w:top w:val="single" w:sz="4" w:space="0" w:color="000000"/>
              <w:left w:val="single" w:sz="4" w:space="0" w:color="000000"/>
              <w:bottom w:val="single" w:sz="4" w:space="0" w:color="000000"/>
            </w:tcBorders>
            <w:shd w:val="clear" w:color="auto" w:fill="auto"/>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seabed is out of range.</w:t>
            </w:r>
          </w:p>
        </w:tc>
        <w:tc>
          <w:tcPr>
            <w:tcW w:w="4257" w:type="dxa"/>
            <w:vMerge/>
            <w:tcBorders>
              <w:top w:val="single" w:sz="4" w:space="0" w:color="000000"/>
              <w:left w:val="single" w:sz="4" w:space="0" w:color="000000"/>
              <w:bottom w:val="single" w:sz="4" w:space="0" w:color="000000"/>
              <w:right w:val="single" w:sz="4" w:space="0" w:color="000000"/>
            </w:tcBorders>
            <w:shd w:val="clear" w:color="auto" w:fill="auto"/>
          </w:tcPr>
          <w:p w:rsidR="00B82A2F" w:rsidRPr="007C62DB" w:rsidRDefault="00B82A2F" w:rsidP="00B82A2F">
            <w:pPr>
              <w:pStyle w:val="NoSpacing"/>
              <w:rPr>
                <w:rFonts w:asciiTheme="minorHAnsi" w:hAnsiTheme="minorHAnsi"/>
              </w:rPr>
            </w:pPr>
          </w:p>
        </w:tc>
      </w:tr>
      <w:tr w:rsidR="00B82A2F" w:rsidRPr="007C62DB" w:rsidTr="00B72EEF">
        <w:trPr>
          <w:trHeight w:val="706"/>
        </w:trPr>
        <w:tc>
          <w:tcPr>
            <w:tcW w:w="2095" w:type="dxa"/>
            <w:tcBorders>
              <w:left w:val="single" w:sz="4" w:space="0" w:color="000000"/>
              <w:bottom w:val="single" w:sz="4" w:space="0" w:color="auto"/>
            </w:tcBorders>
            <w:shd w:val="clear" w:color="auto" w:fill="auto"/>
          </w:tcPr>
          <w:p w:rsidR="00B82A2F" w:rsidRPr="007C62DB" w:rsidRDefault="00B82A2F" w:rsidP="00B82A2F">
            <w:pPr>
              <w:pStyle w:val="NoSpacing"/>
              <w:rPr>
                <w:rFonts w:asciiTheme="minorHAnsi" w:eastAsia="Verdana" w:hAnsiTheme="minorHAnsi"/>
              </w:rPr>
            </w:pPr>
            <w:r w:rsidRPr="007C62DB">
              <w:rPr>
                <w:rFonts w:asciiTheme="minorHAnsi" w:eastAsia="Verdana" w:hAnsiTheme="minorHAnsi"/>
              </w:rPr>
              <w:t>DVL</w:t>
            </w:r>
          </w:p>
          <w:p w:rsidR="00B82A2F" w:rsidRPr="007C62DB" w:rsidRDefault="00B82A2F" w:rsidP="00B82A2F">
            <w:pPr>
              <w:pStyle w:val="NoSpacing"/>
              <w:rPr>
                <w:rFonts w:asciiTheme="minorHAnsi" w:eastAsia="Verdana" w:hAnsiTheme="minorHAnsi"/>
              </w:rPr>
            </w:pPr>
            <w:r w:rsidRPr="007C62DB">
              <w:rPr>
                <w:rFonts w:asciiTheme="minorHAnsi" w:eastAsia="Verdana" w:hAnsiTheme="minorHAnsi"/>
              </w:rPr>
              <w:t>(GREEN)</w:t>
            </w:r>
          </w:p>
        </w:tc>
        <w:tc>
          <w:tcPr>
            <w:tcW w:w="3709" w:type="dxa"/>
            <w:tcBorders>
              <w:left w:val="single" w:sz="4" w:space="0" w:color="000000"/>
              <w:bottom w:val="single" w:sz="4" w:space="0" w:color="auto"/>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DVL is operating normally.</w:t>
            </w:r>
          </w:p>
        </w:tc>
        <w:tc>
          <w:tcPr>
            <w:tcW w:w="4257" w:type="dxa"/>
            <w:tcBorders>
              <w:left w:val="single" w:sz="4" w:space="0" w:color="000000"/>
              <w:bottom w:val="single" w:sz="4" w:space="0" w:color="auto"/>
              <w:right w:val="single" w:sz="4" w:space="0" w:color="000000"/>
            </w:tcBorders>
            <w:shd w:val="clear" w:color="auto" w:fill="auto"/>
          </w:tcPr>
          <w:p w:rsidR="00B82A2F" w:rsidRPr="007C62DB" w:rsidRDefault="00B82A2F" w:rsidP="00B82A2F">
            <w:pPr>
              <w:pStyle w:val="NoSpacing"/>
              <w:rPr>
                <w:rFonts w:asciiTheme="minorHAnsi" w:hAnsiTheme="minorHAnsi"/>
              </w:rPr>
            </w:pPr>
            <w:r w:rsidRPr="007C62DB">
              <w:rPr>
                <w:rFonts w:asciiTheme="minorHAnsi" w:hAnsiTheme="minorHAnsi"/>
              </w:rPr>
              <w:t>No action is required.</w:t>
            </w:r>
          </w:p>
        </w:tc>
      </w:tr>
      <w:tr w:rsidR="00B82A2F" w:rsidRPr="007C62DB" w:rsidTr="00B72EEF">
        <w:trPr>
          <w:trHeight w:val="300"/>
        </w:trPr>
        <w:tc>
          <w:tcPr>
            <w:tcW w:w="2095" w:type="dxa"/>
            <w:vMerge w:val="restart"/>
            <w:tcBorders>
              <w:top w:val="single" w:sz="4" w:space="0" w:color="auto"/>
              <w:left w:val="single" w:sz="4" w:space="0" w:color="auto"/>
            </w:tcBorders>
            <w:shd w:val="clear" w:color="auto" w:fill="auto"/>
          </w:tcPr>
          <w:p w:rsidR="00B82A2F" w:rsidRPr="007C62DB" w:rsidRDefault="00B82A2F" w:rsidP="00B82A2F">
            <w:pPr>
              <w:pStyle w:val="NoSpacing"/>
              <w:rPr>
                <w:rFonts w:asciiTheme="minorHAnsi" w:hAnsiTheme="minorHAnsi"/>
              </w:rPr>
            </w:pPr>
          </w:p>
          <w:p w:rsidR="00B82A2F" w:rsidRPr="007C62DB" w:rsidRDefault="00B82A2F" w:rsidP="00B82A2F">
            <w:pPr>
              <w:pStyle w:val="NoSpacing"/>
              <w:rPr>
                <w:rFonts w:asciiTheme="minorHAnsi" w:hAnsiTheme="minorHAnsi"/>
              </w:rPr>
            </w:pPr>
          </w:p>
          <w:p w:rsidR="00B82A2F" w:rsidRPr="007C62DB" w:rsidRDefault="00B82A2F" w:rsidP="00B82A2F">
            <w:pPr>
              <w:pStyle w:val="NoSpacing"/>
              <w:rPr>
                <w:rFonts w:asciiTheme="minorHAnsi" w:hAnsiTheme="minorHAnsi"/>
              </w:rPr>
            </w:pPr>
          </w:p>
          <w:p w:rsidR="00B82A2F" w:rsidRPr="007C62DB" w:rsidRDefault="00B82A2F" w:rsidP="00B82A2F">
            <w:pPr>
              <w:pStyle w:val="NoSpacing"/>
              <w:rPr>
                <w:rFonts w:asciiTheme="minorHAnsi" w:hAnsiTheme="minorHAnsi"/>
              </w:rPr>
            </w:pPr>
            <w:r w:rsidRPr="007C62DB">
              <w:rPr>
                <w:rFonts w:asciiTheme="minorHAnsi" w:hAnsiTheme="minorHAnsi"/>
              </w:rPr>
              <w:t>SONAR</w:t>
            </w:r>
          </w:p>
          <w:p w:rsidR="00B82A2F" w:rsidRPr="007C62DB" w:rsidRDefault="00B82A2F" w:rsidP="00B82A2F">
            <w:pPr>
              <w:pStyle w:val="NoSpacing"/>
              <w:rPr>
                <w:rFonts w:asciiTheme="minorHAnsi" w:hAnsiTheme="minorHAnsi"/>
              </w:rPr>
            </w:pPr>
            <w:r w:rsidRPr="007C62DB">
              <w:rPr>
                <w:rFonts w:asciiTheme="minorHAnsi" w:hAnsiTheme="minorHAnsi"/>
              </w:rPr>
              <w:t>(RED)</w:t>
            </w:r>
          </w:p>
          <w:p w:rsidR="00B82A2F" w:rsidRPr="007C62DB" w:rsidRDefault="00B82A2F" w:rsidP="00B82A2F">
            <w:pPr>
              <w:pStyle w:val="NoSpacing"/>
              <w:rPr>
                <w:rFonts w:asciiTheme="minorHAnsi" w:hAnsiTheme="minorHAnsi"/>
              </w:rPr>
            </w:pPr>
          </w:p>
        </w:tc>
        <w:tc>
          <w:tcPr>
            <w:tcW w:w="3709" w:type="dxa"/>
            <w:vMerge w:val="restart"/>
            <w:tcBorders>
              <w:top w:val="single" w:sz="4" w:space="0" w:color="auto"/>
              <w:lef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The sonar is not connected to the system. </w:t>
            </w:r>
          </w:p>
        </w:tc>
        <w:tc>
          <w:tcPr>
            <w:tcW w:w="4257" w:type="dxa"/>
            <w:tcBorders>
              <w:top w:val="single" w:sz="4" w:space="0" w:color="auto"/>
              <w:left w:val="single" w:sz="4" w:space="0" w:color="000000"/>
              <w:right w:val="single" w:sz="4" w:space="0" w:color="auto"/>
            </w:tcBorders>
            <w:shd w:val="clear" w:color="auto" w:fill="auto"/>
          </w:tcPr>
          <w:p w:rsidR="00B82A2F" w:rsidRPr="007C62DB" w:rsidRDefault="00B82A2F" w:rsidP="00B82A2F">
            <w:pPr>
              <w:pStyle w:val="NoSpacing"/>
              <w:rPr>
                <w:rFonts w:asciiTheme="minorHAnsi" w:eastAsia="Verdana" w:hAnsiTheme="minorHAnsi"/>
              </w:rPr>
            </w:pPr>
            <w:r w:rsidRPr="007C62DB">
              <w:rPr>
                <w:rFonts w:asciiTheme="minorHAnsi" w:eastAsia="Verdana" w:hAnsiTheme="minorHAnsi"/>
              </w:rPr>
              <w:t>Connect the sonar to SeeTrack CoPilot if available.</w:t>
            </w:r>
          </w:p>
        </w:tc>
      </w:tr>
      <w:tr w:rsidR="00B82A2F" w:rsidRPr="007C62DB" w:rsidTr="00B72EEF">
        <w:trPr>
          <w:trHeight w:val="300"/>
        </w:trPr>
        <w:tc>
          <w:tcPr>
            <w:tcW w:w="2095" w:type="dxa"/>
            <w:vMerge/>
            <w:tcBorders>
              <w:left w:val="single" w:sz="4" w:space="0" w:color="auto"/>
            </w:tcBorders>
            <w:shd w:val="clear" w:color="auto" w:fill="auto"/>
          </w:tcPr>
          <w:p w:rsidR="00B82A2F" w:rsidRPr="007C62DB" w:rsidRDefault="00B82A2F" w:rsidP="00B82A2F">
            <w:pPr>
              <w:pStyle w:val="NoSpacing"/>
              <w:rPr>
                <w:rFonts w:asciiTheme="minorHAnsi" w:eastAsia="Verdana" w:hAnsiTheme="minorHAnsi"/>
              </w:rPr>
            </w:pPr>
          </w:p>
        </w:tc>
        <w:tc>
          <w:tcPr>
            <w:tcW w:w="3709" w:type="dxa"/>
            <w:vMerge/>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left w:val="single" w:sz="4" w:space="0" w:color="000000"/>
              <w:right w:val="single" w:sz="4" w:space="0" w:color="auto"/>
            </w:tcBorders>
            <w:shd w:val="clear" w:color="auto" w:fill="auto"/>
          </w:tcPr>
          <w:p w:rsidR="00B82A2F" w:rsidRPr="007C62DB" w:rsidRDefault="00B82A2F" w:rsidP="00B82A2F">
            <w:pPr>
              <w:pStyle w:val="NoSpacing"/>
              <w:rPr>
                <w:rFonts w:asciiTheme="minorHAnsi" w:eastAsia="Verdana" w:hAnsiTheme="minorHAnsi"/>
              </w:rPr>
            </w:pPr>
          </w:p>
        </w:tc>
      </w:tr>
      <w:tr w:rsidR="00B82A2F" w:rsidRPr="007C62DB" w:rsidTr="00B72EEF">
        <w:trPr>
          <w:trHeight w:val="425"/>
        </w:trPr>
        <w:tc>
          <w:tcPr>
            <w:tcW w:w="2095" w:type="dxa"/>
            <w:vMerge/>
            <w:tcBorders>
              <w:left w:val="single" w:sz="4" w:space="0" w:color="auto"/>
            </w:tcBorders>
            <w:shd w:val="clear" w:color="auto" w:fill="auto"/>
          </w:tcPr>
          <w:p w:rsidR="00B82A2F" w:rsidRPr="007C62DB" w:rsidRDefault="00B82A2F" w:rsidP="00B82A2F">
            <w:pPr>
              <w:pStyle w:val="NoSpacing"/>
              <w:rPr>
                <w:rFonts w:asciiTheme="minorHAnsi" w:eastAsia="Verdana" w:hAnsiTheme="minorHAnsi"/>
              </w:rPr>
            </w:pPr>
          </w:p>
        </w:tc>
        <w:tc>
          <w:tcPr>
            <w:tcW w:w="3709" w:type="dxa"/>
            <w:vMerge w:val="restart"/>
            <w:tcBorders>
              <w:lef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sonar has failed.</w:t>
            </w:r>
          </w:p>
        </w:tc>
        <w:tc>
          <w:tcPr>
            <w:tcW w:w="4257" w:type="dxa"/>
            <w:tcBorders>
              <w:left w:val="single" w:sz="4" w:space="0" w:color="000000"/>
              <w:right w:val="single" w:sz="4" w:space="0" w:color="auto"/>
            </w:tcBorders>
            <w:shd w:val="clear" w:color="auto" w:fill="auto"/>
          </w:tcPr>
          <w:p w:rsidR="00B82A2F" w:rsidRPr="007C62DB" w:rsidRDefault="00B82A2F" w:rsidP="00B82A2F">
            <w:pPr>
              <w:pStyle w:val="NoSpacing"/>
              <w:rPr>
                <w:rFonts w:asciiTheme="minorHAnsi" w:hAnsiTheme="minorHAnsi"/>
              </w:rPr>
            </w:pPr>
            <w:r w:rsidRPr="007C62DB">
              <w:rPr>
                <w:rFonts w:asciiTheme="minorHAnsi" w:hAnsiTheme="minorHAnsi"/>
              </w:rPr>
              <w:t>Check the sonar connections.</w:t>
            </w:r>
          </w:p>
          <w:p w:rsidR="00B82A2F" w:rsidRPr="007C62DB" w:rsidRDefault="00B82A2F" w:rsidP="00B82A2F">
            <w:pPr>
              <w:pStyle w:val="NoSpacing"/>
              <w:rPr>
                <w:rFonts w:asciiTheme="minorHAnsi" w:eastAsia="Verdana" w:hAnsiTheme="minorHAnsi"/>
              </w:rPr>
            </w:pPr>
            <w:r w:rsidRPr="007C62DB">
              <w:rPr>
                <w:rFonts w:asciiTheme="minorHAnsi" w:hAnsiTheme="minorHAnsi"/>
              </w:rPr>
              <w:t>Use the RESET SONAR COMMS button to reset the sonar.</w:t>
            </w:r>
          </w:p>
          <w:p w:rsidR="00B82A2F" w:rsidRPr="007C62DB" w:rsidRDefault="00B82A2F" w:rsidP="00B82A2F">
            <w:pPr>
              <w:pStyle w:val="NoSpacing"/>
              <w:rPr>
                <w:rFonts w:asciiTheme="minorHAnsi" w:hAnsiTheme="minorHAnsi"/>
              </w:rPr>
            </w:pPr>
            <w:r w:rsidRPr="007C62DB">
              <w:rPr>
                <w:rFonts w:asciiTheme="minorHAnsi" w:hAnsiTheme="minorHAnsi"/>
              </w:rPr>
              <w:t>Check the sonar using the manufacturer software.</w:t>
            </w:r>
          </w:p>
        </w:tc>
      </w:tr>
      <w:tr w:rsidR="00B82A2F" w:rsidRPr="007C62DB" w:rsidTr="00B82A2F">
        <w:trPr>
          <w:trHeight w:val="425"/>
        </w:trPr>
        <w:tc>
          <w:tcPr>
            <w:tcW w:w="2095" w:type="dxa"/>
            <w:vMerge/>
            <w:tcBorders>
              <w:left w:val="single" w:sz="4" w:space="0" w:color="auto"/>
              <w:bottom w:val="single" w:sz="4" w:space="0" w:color="000000"/>
            </w:tcBorders>
            <w:shd w:val="clear" w:color="auto" w:fill="auto"/>
          </w:tcPr>
          <w:p w:rsidR="00B82A2F" w:rsidRPr="007C62DB" w:rsidRDefault="00B82A2F" w:rsidP="00B82A2F">
            <w:pPr>
              <w:pStyle w:val="NoSpacing"/>
              <w:rPr>
                <w:rFonts w:asciiTheme="minorHAnsi" w:eastAsia="Verdana" w:hAnsiTheme="minorHAnsi"/>
              </w:rPr>
            </w:pPr>
          </w:p>
        </w:tc>
        <w:tc>
          <w:tcPr>
            <w:tcW w:w="3709" w:type="dxa"/>
            <w:vMerge/>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left w:val="single" w:sz="4" w:space="0" w:color="000000"/>
              <w:bottom w:val="single" w:sz="4" w:space="0" w:color="000000"/>
              <w:right w:val="single" w:sz="4" w:space="0" w:color="auto"/>
            </w:tcBorders>
            <w:shd w:val="clear" w:color="auto" w:fill="auto"/>
          </w:tcPr>
          <w:p w:rsidR="00B82A2F" w:rsidRPr="007C62DB" w:rsidRDefault="00B82A2F" w:rsidP="00B82A2F">
            <w:pPr>
              <w:pStyle w:val="NoSpacing"/>
              <w:rPr>
                <w:rFonts w:asciiTheme="minorHAnsi" w:hAnsiTheme="minorHAnsi"/>
              </w:rPr>
            </w:pPr>
          </w:p>
        </w:tc>
      </w:tr>
      <w:tr w:rsidR="00B82A2F" w:rsidRPr="007C62DB" w:rsidTr="00B82A2F">
        <w:trPr>
          <w:trHeight w:val="706"/>
        </w:trPr>
        <w:tc>
          <w:tcPr>
            <w:tcW w:w="2095" w:type="dxa"/>
            <w:tcBorders>
              <w:top w:val="single" w:sz="4" w:space="0" w:color="000000"/>
              <w:left w:val="single" w:sz="4" w:space="0" w:color="auto"/>
              <w:bottom w:val="single" w:sz="4" w:space="0" w:color="auto"/>
            </w:tcBorders>
            <w:shd w:val="clear" w:color="auto" w:fill="auto"/>
          </w:tcPr>
          <w:p w:rsidR="00B82A2F" w:rsidRPr="007C62DB" w:rsidRDefault="00B82A2F" w:rsidP="00B82A2F">
            <w:pPr>
              <w:pStyle w:val="NoSpacing"/>
              <w:rPr>
                <w:rFonts w:asciiTheme="minorHAnsi" w:hAnsiTheme="minorHAnsi"/>
              </w:rPr>
            </w:pPr>
            <w:r w:rsidRPr="007C62DB">
              <w:rPr>
                <w:rFonts w:asciiTheme="minorHAnsi" w:hAnsiTheme="minorHAnsi"/>
              </w:rPr>
              <w:lastRenderedPageBreak/>
              <w:t>EXTERNAL POSITION (GPS, UBSL...)</w:t>
            </w:r>
          </w:p>
          <w:p w:rsidR="00B82A2F" w:rsidRPr="007C62DB" w:rsidRDefault="00B82A2F" w:rsidP="00B82A2F">
            <w:pPr>
              <w:pStyle w:val="NoSpacing"/>
              <w:rPr>
                <w:rFonts w:asciiTheme="minorHAnsi" w:hAnsiTheme="minorHAnsi"/>
              </w:rPr>
            </w:pPr>
            <w:r w:rsidRPr="007C62DB">
              <w:rPr>
                <w:rFonts w:asciiTheme="minorHAnsi" w:hAnsiTheme="minorHAnsi"/>
              </w:rPr>
              <w:t>(RED)</w:t>
            </w:r>
          </w:p>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auto"/>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The External position sensor is not connected to SeeTrack CoPilot.</w:t>
            </w:r>
          </w:p>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auto"/>
              <w:right w:val="single" w:sz="4" w:space="0" w:color="auto"/>
            </w:tcBorders>
            <w:shd w:val="clear" w:color="auto" w:fill="auto"/>
          </w:tcPr>
          <w:p w:rsidR="00B82A2F" w:rsidRPr="007C62DB" w:rsidRDefault="00B82A2F" w:rsidP="00B82A2F">
            <w:pPr>
              <w:pStyle w:val="NoSpacing"/>
              <w:rPr>
                <w:rFonts w:asciiTheme="minorHAnsi" w:hAnsiTheme="minorHAnsi"/>
              </w:rPr>
            </w:pPr>
            <w:r w:rsidRPr="007C62DB">
              <w:rPr>
                <w:rFonts w:asciiTheme="minorHAnsi" w:hAnsiTheme="minorHAnsi"/>
              </w:rPr>
              <w:t>Ensure that the sensor is correctly plugged in.</w:t>
            </w:r>
          </w:p>
          <w:p w:rsidR="00B82A2F" w:rsidRPr="007C62DB" w:rsidRDefault="00B82A2F" w:rsidP="00B82A2F">
            <w:pPr>
              <w:pStyle w:val="NoSpacing"/>
              <w:rPr>
                <w:rFonts w:asciiTheme="minorHAnsi" w:hAnsiTheme="minorHAnsi"/>
              </w:rPr>
            </w:pPr>
            <w:r w:rsidRPr="007C62DB">
              <w:rPr>
                <w:rFonts w:asciiTheme="minorHAnsi" w:hAnsiTheme="minorHAnsi"/>
              </w:rPr>
              <w:t>Check the driver configuration for the sensor (</w:t>
            </w:r>
            <w:r w:rsidRPr="007C62DB">
              <w:rPr>
                <w:rFonts w:asciiTheme="minorHAnsi" w:hAnsiTheme="minorHAnsi"/>
                <w:bCs/>
              </w:rPr>
              <w:t>Preferences</w:t>
            </w:r>
            <w:r w:rsidRPr="007C62DB">
              <w:rPr>
                <w:rFonts w:asciiTheme="minorHAnsi" w:hAnsiTheme="minorHAnsi"/>
              </w:rPr>
              <w:t xml:space="preserve"> → System → Sensor Driver). </w:t>
            </w:r>
          </w:p>
        </w:tc>
      </w:tr>
    </w:tbl>
    <w:p w:rsidR="00B82A2F" w:rsidRPr="007C62DB" w:rsidRDefault="00B82A2F" w:rsidP="00B82A2F">
      <w:pPr>
        <w:rPr>
          <w:rFonts w:asciiTheme="minorHAnsi" w:hAnsiTheme="minorHAnsi"/>
        </w:rPr>
      </w:pPr>
    </w:p>
    <w:p w:rsidR="00B82A2F" w:rsidRPr="007C62DB" w:rsidRDefault="00B82A2F" w:rsidP="00B82A2F">
      <w:pPr>
        <w:pStyle w:val="Heading3"/>
        <w:rPr>
          <w:rFonts w:asciiTheme="minorHAnsi" w:hAnsiTheme="minorHAnsi"/>
        </w:rPr>
      </w:pPr>
      <w:bookmarkStart w:id="43" w:name="_Toc374001403"/>
      <w:bookmarkStart w:id="44" w:name="_Toc377111548"/>
      <w:bookmarkStart w:id="45" w:name="__RefHeading__8383_552919827"/>
      <w:bookmarkEnd w:id="38"/>
      <w:r w:rsidRPr="007C62DB">
        <w:rPr>
          <w:rFonts w:asciiTheme="minorHAnsi" w:hAnsiTheme="minorHAnsi"/>
        </w:rPr>
        <w:t>Module Alarms Display</w:t>
      </w:r>
      <w:bookmarkEnd w:id="43"/>
      <w:bookmarkEnd w:id="44"/>
    </w:p>
    <w:p w:rsidR="00B82A2F" w:rsidRPr="007C62DB" w:rsidRDefault="00B82A2F" w:rsidP="00B82A2F">
      <w:pPr>
        <w:pStyle w:val="NoSpacing"/>
        <w:rPr>
          <w:rFonts w:asciiTheme="minorHAnsi" w:hAnsiTheme="minorHAnsi"/>
        </w:rPr>
      </w:pPr>
    </w:p>
    <w:tbl>
      <w:tblPr>
        <w:tblW w:w="0" w:type="auto"/>
        <w:tblInd w:w="-627" w:type="dxa"/>
        <w:tblLayout w:type="fixed"/>
        <w:tblLook w:val="0000" w:firstRow="0" w:lastRow="0" w:firstColumn="0" w:lastColumn="0" w:noHBand="0" w:noVBand="0"/>
      </w:tblPr>
      <w:tblGrid>
        <w:gridCol w:w="2095"/>
        <w:gridCol w:w="3709"/>
        <w:gridCol w:w="4257"/>
      </w:tblGrid>
      <w:tr w:rsidR="00B82A2F" w:rsidRPr="007C62DB" w:rsidTr="00B72EEF">
        <w:trPr>
          <w:trHeight w:val="348"/>
        </w:trPr>
        <w:tc>
          <w:tcPr>
            <w:tcW w:w="10061"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B82A2F" w:rsidRPr="007C62DB" w:rsidRDefault="00B82A2F" w:rsidP="00B82A2F">
            <w:pPr>
              <w:pStyle w:val="NoSpacing"/>
              <w:rPr>
                <w:rFonts w:asciiTheme="minorHAnsi" w:hAnsiTheme="minorHAnsi"/>
              </w:rPr>
            </w:pPr>
            <w:r w:rsidRPr="007C62DB">
              <w:rPr>
                <w:rFonts w:asciiTheme="minorHAnsi" w:hAnsiTheme="minorHAnsi"/>
              </w:rPr>
              <w:t>MODULE ALARMS DISPLAYED (RED)</w:t>
            </w:r>
          </w:p>
        </w:tc>
      </w:tr>
      <w:tr w:rsidR="00B82A2F" w:rsidRPr="007C62DB" w:rsidTr="00B72EEF">
        <w:trPr>
          <w:trHeight w:val="348"/>
        </w:trPr>
        <w:tc>
          <w:tcPr>
            <w:tcW w:w="2095" w:type="dxa"/>
            <w:tcBorders>
              <w:top w:val="single" w:sz="4" w:space="0" w:color="000000"/>
              <w:left w:val="single" w:sz="4" w:space="0" w:color="000000"/>
              <w:bottom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MESSAGES</w:t>
            </w:r>
          </w:p>
        </w:tc>
        <w:tc>
          <w:tcPr>
            <w:tcW w:w="3709" w:type="dxa"/>
            <w:tcBorders>
              <w:top w:val="single" w:sz="4" w:space="0" w:color="000000"/>
              <w:left w:val="single" w:sz="4" w:space="0" w:color="000000"/>
              <w:bottom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POSSIBLE CAUSE</w:t>
            </w:r>
          </w:p>
        </w:tc>
        <w:tc>
          <w:tcPr>
            <w:tcW w:w="425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82A2F" w:rsidRPr="007C62DB" w:rsidRDefault="00B82A2F" w:rsidP="00B82A2F">
            <w:pPr>
              <w:pStyle w:val="NoSpacing"/>
              <w:rPr>
                <w:rFonts w:asciiTheme="minorHAnsi" w:hAnsiTheme="minorHAnsi"/>
              </w:rPr>
            </w:pPr>
            <w:r w:rsidRPr="007C62DB">
              <w:rPr>
                <w:rFonts w:asciiTheme="minorHAnsi" w:hAnsiTheme="minorHAnsi"/>
              </w:rPr>
              <w:t>POSSIBLE SOLUTION</w:t>
            </w:r>
          </w:p>
        </w:tc>
      </w:tr>
      <w:tr w:rsidR="00B82A2F" w:rsidRPr="007C62DB" w:rsidTr="00B72EEF">
        <w:trPr>
          <w:trHeight w:val="170"/>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DVL</w:t>
            </w: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SeeTrack CoPilot has failed.</w:t>
            </w:r>
          </w:p>
        </w:tc>
        <w:tc>
          <w:tcPr>
            <w:tcW w:w="42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Press Emergency Stop button.</w:t>
            </w:r>
          </w:p>
        </w:tc>
      </w:tr>
      <w:tr w:rsidR="00B82A2F" w:rsidRPr="007C62DB" w:rsidTr="00B72EEF">
        <w:trPr>
          <w:trHeight w:val="168"/>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has failed.</w:t>
            </w:r>
          </w:p>
        </w:tc>
        <w:tc>
          <w:tcPr>
            <w:tcW w:w="425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r>
      <w:tr w:rsidR="00B82A2F" w:rsidRPr="007C62DB" w:rsidTr="00B72EEF">
        <w:trPr>
          <w:trHeight w:val="168"/>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not plugged in properly.</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Make sure that sensor is well plugged into right com port.</w:t>
            </w:r>
          </w:p>
        </w:tc>
      </w:tr>
      <w:tr w:rsidR="00B82A2F" w:rsidRPr="007C62DB" w:rsidTr="00B72EEF">
        <w:trPr>
          <w:trHeight w:val="168"/>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Driver has not been configured properly.</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settings and status of the driver by accessing the Drivers Configuration menu item (</w:t>
            </w:r>
            <w:r w:rsidRPr="007C62DB">
              <w:rPr>
                <w:rFonts w:asciiTheme="minorHAnsi" w:hAnsiTheme="minorHAnsi"/>
                <w:bCs/>
              </w:rPr>
              <w:t>Preferences</w:t>
            </w:r>
            <w:r w:rsidRPr="007C62DB">
              <w:rPr>
                <w:rFonts w:asciiTheme="minorHAnsi" w:hAnsiTheme="minorHAnsi"/>
              </w:rPr>
              <w:t xml:space="preserve"> → System → Sensor Driver). </w:t>
            </w:r>
          </w:p>
        </w:tc>
      </w:tr>
      <w:tr w:rsidR="00B82A2F" w:rsidRPr="007C62DB" w:rsidTr="00B72EEF">
        <w:trPr>
          <w:trHeight w:val="168"/>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Serial to Ethernet device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cabling.</w:t>
            </w:r>
          </w:p>
          <w:p w:rsidR="00B82A2F" w:rsidRPr="007C62DB" w:rsidRDefault="00B82A2F" w:rsidP="00B82A2F">
            <w:pPr>
              <w:pStyle w:val="NoSpacing"/>
              <w:rPr>
                <w:rFonts w:asciiTheme="minorHAnsi" w:hAnsiTheme="minorHAnsi"/>
              </w:rPr>
            </w:pPr>
            <w:r w:rsidRPr="007C62DB">
              <w:rPr>
                <w:rFonts w:asciiTheme="minorHAnsi" w:hAnsiTheme="minorHAnsi"/>
              </w:rPr>
              <w:t>Check serial to Ethernet device.</w:t>
            </w:r>
          </w:p>
          <w:p w:rsidR="00B82A2F" w:rsidRPr="007C62DB" w:rsidRDefault="00B82A2F" w:rsidP="00B82A2F">
            <w:pPr>
              <w:pStyle w:val="NoSpacing"/>
              <w:rPr>
                <w:rFonts w:asciiTheme="minorHAnsi" w:hAnsiTheme="minorHAnsi"/>
              </w:rPr>
            </w:pPr>
            <w:r w:rsidRPr="007C62DB">
              <w:rPr>
                <w:rFonts w:asciiTheme="minorHAnsi" w:hAnsiTheme="minorHAnsi"/>
              </w:rPr>
              <w:t>Check raw sensor data.</w:t>
            </w:r>
          </w:p>
          <w:p w:rsidR="00B82A2F" w:rsidRPr="007C62DB" w:rsidRDefault="00B82A2F" w:rsidP="00B82A2F">
            <w:pPr>
              <w:pStyle w:val="NoSpacing"/>
              <w:rPr>
                <w:rFonts w:asciiTheme="minorHAnsi" w:hAnsiTheme="minorHAnsi"/>
              </w:rPr>
            </w:pPr>
            <w:r w:rsidRPr="007C62DB">
              <w:rPr>
                <w:rFonts w:asciiTheme="minorHAnsi" w:hAnsiTheme="minorHAnsi"/>
              </w:rPr>
              <w:t>Power cycle the sensor.</w:t>
            </w:r>
          </w:p>
          <w:p w:rsidR="00B82A2F" w:rsidRPr="007C62DB" w:rsidRDefault="00B82A2F" w:rsidP="00B82A2F">
            <w:pPr>
              <w:pStyle w:val="NoSpacing"/>
              <w:rPr>
                <w:rFonts w:asciiTheme="minorHAnsi" w:hAnsiTheme="minorHAnsi"/>
              </w:rPr>
            </w:pPr>
            <w:r w:rsidRPr="007C62DB">
              <w:rPr>
                <w:rFonts w:asciiTheme="minorHAnsi" w:hAnsiTheme="minorHAnsi"/>
              </w:rPr>
              <w:t>Restart SeeTrack CoPilot.</w:t>
            </w:r>
          </w:p>
        </w:tc>
      </w:tr>
      <w:tr w:rsidR="00B82A2F" w:rsidRPr="007C62DB" w:rsidTr="00B72EEF">
        <w:trPr>
          <w:trHeight w:val="299"/>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NAVIGATION</w:t>
            </w:r>
          </w:p>
        </w:tc>
        <w:tc>
          <w:tcPr>
            <w:tcW w:w="3709"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cs="ZWAdobeF"/>
                <w:sz w:val="2"/>
                <w:szCs w:val="2"/>
              </w:rPr>
            </w:pPr>
            <w:r w:rsidRPr="007C62DB">
              <w:rPr>
                <w:rFonts w:asciiTheme="minorHAnsi" w:hAnsiTheme="minorHAnsi"/>
              </w:rPr>
              <w:t>SeeTrack CoPilot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roofErr w:type="spellStart"/>
            <w:r w:rsidRPr="007C62DB">
              <w:rPr>
                <w:rFonts w:asciiTheme="minorHAnsi" w:hAnsiTheme="minorHAnsi" w:cs="ZWAdobeF"/>
                <w:sz w:val="2"/>
                <w:szCs w:val="2"/>
              </w:rPr>
              <w:t>U</w:t>
            </w:r>
            <w:r w:rsidRPr="007C62DB">
              <w:rPr>
                <w:rFonts w:asciiTheme="minorHAnsi" w:hAnsiTheme="minorHAnsi"/>
              </w:rPr>
              <w:t>During</w:t>
            </w:r>
            <w:proofErr w:type="spellEnd"/>
            <w:r w:rsidRPr="007C62DB">
              <w:rPr>
                <w:rFonts w:asciiTheme="minorHAnsi" w:hAnsiTheme="minorHAnsi"/>
              </w:rPr>
              <w:t xml:space="preserve"> operation:</w:t>
            </w:r>
          </w:p>
          <w:p w:rsidR="00B82A2F" w:rsidRPr="007C62DB" w:rsidRDefault="00B82A2F" w:rsidP="00B82A2F">
            <w:pPr>
              <w:pStyle w:val="NoSpacing"/>
              <w:rPr>
                <w:rFonts w:asciiTheme="minorHAnsi" w:hAnsiTheme="minorHAnsi"/>
              </w:rPr>
            </w:pPr>
            <w:r w:rsidRPr="007C62DB">
              <w:rPr>
                <w:rFonts w:asciiTheme="minorHAnsi" w:hAnsiTheme="minorHAnsi"/>
              </w:rPr>
              <w:t>Press Emergency Stop button.</w:t>
            </w:r>
          </w:p>
        </w:tc>
      </w:tr>
      <w:tr w:rsidR="00B82A2F" w:rsidRPr="007C62DB" w:rsidTr="00B72EEF">
        <w:trPr>
          <w:trHeight w:val="299"/>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roofErr w:type="spellStart"/>
            <w:r w:rsidRPr="007C62DB">
              <w:rPr>
                <w:rFonts w:asciiTheme="minorHAnsi" w:hAnsiTheme="minorHAnsi" w:cs="ZWAdobeF"/>
                <w:sz w:val="2"/>
                <w:szCs w:val="2"/>
              </w:rPr>
              <w:t>U</w:t>
            </w:r>
            <w:r w:rsidRPr="007C62DB">
              <w:rPr>
                <w:rFonts w:asciiTheme="minorHAnsi" w:hAnsiTheme="minorHAnsi"/>
              </w:rPr>
              <w:t>Pre</w:t>
            </w:r>
            <w:proofErr w:type="spellEnd"/>
            <w:r w:rsidRPr="007C62DB">
              <w:rPr>
                <w:rFonts w:asciiTheme="minorHAnsi" w:hAnsiTheme="minorHAnsi"/>
              </w:rPr>
              <w:t>-operation:</w:t>
            </w:r>
          </w:p>
          <w:p w:rsidR="00B82A2F" w:rsidRPr="007C62DB" w:rsidRDefault="00B82A2F" w:rsidP="00B82A2F">
            <w:pPr>
              <w:pStyle w:val="NoSpacing"/>
              <w:rPr>
                <w:rFonts w:asciiTheme="minorHAnsi" w:hAnsiTheme="minorHAnsi"/>
              </w:rPr>
            </w:pPr>
            <w:r w:rsidRPr="007C62DB">
              <w:rPr>
                <w:rFonts w:asciiTheme="minorHAnsi" w:hAnsiTheme="minorHAnsi"/>
              </w:rPr>
              <w:t>Make sure that navigation sensors are well plugged into right com port and the drivers are properly configured.</w:t>
            </w:r>
          </w:p>
        </w:tc>
      </w:tr>
      <w:tr w:rsidR="00B82A2F" w:rsidRPr="007C62DB" w:rsidTr="00B72EEF">
        <w:trPr>
          <w:trHeight w:val="355"/>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ROV is not in operating range.</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Fly the ROV back to the operating range.</w:t>
            </w:r>
          </w:p>
        </w:tc>
      </w:tr>
      <w:tr w:rsidR="00B82A2F" w:rsidRPr="007C62DB" w:rsidTr="00B72EEF">
        <w:trPr>
          <w:trHeight w:val="237"/>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AUTOPOS</w:t>
            </w:r>
          </w:p>
        </w:tc>
        <w:tc>
          <w:tcPr>
            <w:tcW w:w="3709"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cs="ZWAdobeF"/>
                <w:sz w:val="2"/>
                <w:szCs w:val="2"/>
              </w:rPr>
            </w:pPr>
            <w:r w:rsidRPr="007C62DB">
              <w:rPr>
                <w:rFonts w:asciiTheme="minorHAnsi" w:hAnsiTheme="minorHAnsi"/>
              </w:rPr>
              <w:t>SeeTrack CoPilot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roofErr w:type="spellStart"/>
            <w:r w:rsidRPr="007C62DB">
              <w:rPr>
                <w:rFonts w:asciiTheme="minorHAnsi" w:hAnsiTheme="minorHAnsi" w:cs="ZWAdobeF"/>
                <w:sz w:val="2"/>
                <w:szCs w:val="2"/>
              </w:rPr>
              <w:t>U</w:t>
            </w:r>
            <w:r w:rsidRPr="007C62DB">
              <w:rPr>
                <w:rFonts w:asciiTheme="minorHAnsi" w:hAnsiTheme="minorHAnsi"/>
              </w:rPr>
              <w:t>During</w:t>
            </w:r>
            <w:proofErr w:type="spellEnd"/>
            <w:r w:rsidRPr="007C62DB">
              <w:rPr>
                <w:rFonts w:asciiTheme="minorHAnsi" w:hAnsiTheme="minorHAnsi"/>
              </w:rPr>
              <w:t xml:space="preserve"> operation:</w:t>
            </w:r>
          </w:p>
          <w:p w:rsidR="00B82A2F" w:rsidRPr="007C62DB" w:rsidRDefault="00B82A2F" w:rsidP="00B82A2F">
            <w:pPr>
              <w:pStyle w:val="NoSpacing"/>
              <w:rPr>
                <w:rFonts w:asciiTheme="minorHAnsi" w:hAnsiTheme="minorHAnsi"/>
              </w:rPr>
            </w:pPr>
            <w:r w:rsidRPr="007C62DB">
              <w:rPr>
                <w:rFonts w:asciiTheme="minorHAnsi" w:hAnsiTheme="minorHAnsi"/>
              </w:rPr>
              <w:t>Press Emergency Stop button</w:t>
            </w:r>
          </w:p>
        </w:tc>
      </w:tr>
      <w:tr w:rsidR="00B82A2F" w:rsidRPr="007C62DB" w:rsidTr="00B72EEF">
        <w:trPr>
          <w:trHeight w:val="23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roofErr w:type="spellStart"/>
            <w:r w:rsidRPr="007C62DB">
              <w:rPr>
                <w:rFonts w:asciiTheme="minorHAnsi" w:hAnsiTheme="minorHAnsi" w:cs="ZWAdobeF"/>
                <w:sz w:val="2"/>
                <w:szCs w:val="2"/>
              </w:rPr>
              <w:t>U</w:t>
            </w:r>
            <w:r w:rsidRPr="007C62DB">
              <w:rPr>
                <w:rFonts w:asciiTheme="minorHAnsi" w:hAnsiTheme="minorHAnsi"/>
              </w:rPr>
              <w:t>Pre</w:t>
            </w:r>
            <w:proofErr w:type="spellEnd"/>
            <w:r w:rsidRPr="007C62DB">
              <w:rPr>
                <w:rFonts w:asciiTheme="minorHAnsi" w:hAnsiTheme="minorHAnsi"/>
              </w:rPr>
              <w:t>-operation:</w:t>
            </w:r>
          </w:p>
          <w:p w:rsidR="00B82A2F" w:rsidRPr="007C62DB" w:rsidRDefault="00B82A2F" w:rsidP="00B82A2F">
            <w:pPr>
              <w:pStyle w:val="NoSpacing"/>
              <w:rPr>
                <w:rFonts w:asciiTheme="minorHAnsi" w:hAnsiTheme="minorHAnsi"/>
              </w:rPr>
            </w:pPr>
            <w:r w:rsidRPr="007C62DB">
              <w:rPr>
                <w:rFonts w:asciiTheme="minorHAnsi" w:hAnsiTheme="minorHAnsi"/>
              </w:rPr>
              <w:t>Make sure that navigation sensors are well plugged into right com port.</w:t>
            </w:r>
          </w:p>
        </w:tc>
      </w:tr>
      <w:tr w:rsidR="00B82A2F" w:rsidRPr="007C62DB" w:rsidTr="00B72EEF">
        <w:trPr>
          <w:trHeight w:val="23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Restart SeeTrack CoPilot.</w:t>
            </w:r>
          </w:p>
        </w:tc>
      </w:tr>
      <w:tr w:rsidR="00B82A2F" w:rsidRPr="007C62DB" w:rsidTr="00B72EEF">
        <w:trPr>
          <w:trHeight w:val="178"/>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I/O</w:t>
            </w:r>
          </w:p>
        </w:tc>
        <w:tc>
          <w:tcPr>
            <w:tcW w:w="3709"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SeeTrack CoPilot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Press Emergency Stop button.</w:t>
            </w:r>
          </w:p>
        </w:tc>
      </w:tr>
      <w:tr w:rsidR="00B82A2F" w:rsidRPr="007C62DB" w:rsidTr="00B72EEF">
        <w:trPr>
          <w:trHeight w:val="17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Restart SeeTrack CoPilot.</w:t>
            </w:r>
          </w:p>
        </w:tc>
      </w:tr>
      <w:tr w:rsidR="00B82A2F" w:rsidRPr="007C62DB" w:rsidTr="00B72EEF">
        <w:trPr>
          <w:trHeight w:val="355"/>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cs="ZWAdobeF"/>
                <w:sz w:val="2"/>
                <w:szCs w:val="2"/>
              </w:rPr>
            </w:pPr>
            <w:r w:rsidRPr="007C62DB">
              <w:rPr>
                <w:rFonts w:asciiTheme="minorHAnsi" w:hAnsiTheme="minorHAnsi"/>
              </w:rPr>
              <w:t>Interface Box (IB) not plugged in properly.</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roofErr w:type="spellStart"/>
            <w:r w:rsidRPr="007C62DB">
              <w:rPr>
                <w:rFonts w:asciiTheme="minorHAnsi" w:hAnsiTheme="minorHAnsi" w:cs="ZWAdobeF"/>
                <w:sz w:val="2"/>
                <w:szCs w:val="2"/>
              </w:rPr>
              <w:t>U</w:t>
            </w:r>
            <w:r w:rsidRPr="007C62DB">
              <w:rPr>
                <w:rFonts w:asciiTheme="minorHAnsi" w:hAnsiTheme="minorHAnsi"/>
              </w:rPr>
              <w:t>Make</w:t>
            </w:r>
            <w:proofErr w:type="spellEnd"/>
            <w:r w:rsidRPr="007C62DB">
              <w:rPr>
                <w:rFonts w:asciiTheme="minorHAnsi" w:hAnsiTheme="minorHAnsi"/>
              </w:rPr>
              <w:t xml:space="preserve"> sure that IB is well connected to the SeeTrack CoPilot hardware unit.</w:t>
            </w:r>
          </w:p>
        </w:tc>
      </w:tr>
      <w:tr w:rsidR="00B82A2F" w:rsidRPr="007C62DB" w:rsidTr="00B72EEF">
        <w:trPr>
          <w:trHeight w:val="187"/>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DEPTH</w:t>
            </w:r>
          </w:p>
        </w:tc>
        <w:tc>
          <w:tcPr>
            <w:tcW w:w="3709"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cs="ZWAdobeF"/>
                <w:sz w:val="2"/>
                <w:szCs w:val="2"/>
              </w:rPr>
            </w:pPr>
            <w:r w:rsidRPr="007C62DB">
              <w:rPr>
                <w:rFonts w:asciiTheme="minorHAnsi" w:hAnsiTheme="minorHAnsi"/>
              </w:rPr>
              <w:t>SeeTrack CoPilot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proofErr w:type="spellStart"/>
            <w:r w:rsidRPr="007C62DB">
              <w:rPr>
                <w:rFonts w:asciiTheme="minorHAnsi" w:hAnsiTheme="minorHAnsi" w:cs="ZWAdobeF"/>
                <w:sz w:val="2"/>
                <w:szCs w:val="2"/>
              </w:rPr>
              <w:t>U</w:t>
            </w:r>
            <w:r w:rsidRPr="007C62DB">
              <w:rPr>
                <w:rFonts w:asciiTheme="minorHAnsi" w:hAnsiTheme="minorHAnsi"/>
              </w:rPr>
              <w:t>Press</w:t>
            </w:r>
            <w:proofErr w:type="spellEnd"/>
            <w:r w:rsidRPr="007C62DB">
              <w:rPr>
                <w:rFonts w:asciiTheme="minorHAnsi" w:hAnsiTheme="minorHAnsi"/>
              </w:rPr>
              <w:t xml:space="preserve"> Emergency Stop button.</w:t>
            </w:r>
          </w:p>
        </w:tc>
      </w:tr>
      <w:tr w:rsidR="00B82A2F" w:rsidRPr="007C62DB" w:rsidTr="00B72EEF">
        <w:trPr>
          <w:trHeight w:val="18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Restart SeeTrack CoPilot.</w:t>
            </w:r>
          </w:p>
        </w:tc>
      </w:tr>
      <w:tr w:rsidR="00B82A2F" w:rsidRPr="007C62DB" w:rsidTr="00B72EEF">
        <w:trPr>
          <w:trHeight w:val="362"/>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not plugged in properly.</w:t>
            </w:r>
          </w:p>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Make sure that sensor is well plugged into right com port.</w:t>
            </w:r>
          </w:p>
        </w:tc>
      </w:tr>
      <w:tr w:rsidR="00B82A2F" w:rsidRPr="007C62DB" w:rsidTr="00B72EEF">
        <w:trPr>
          <w:trHeight w:val="362"/>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ROV status output to ensure the sensor has not failed.</w:t>
            </w:r>
          </w:p>
        </w:tc>
      </w:tr>
      <w:tr w:rsidR="00B82A2F" w:rsidRPr="007C62DB" w:rsidTr="00B72EEF">
        <w:trPr>
          <w:trHeight w:val="362"/>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Serial to Ethernet device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serial to Ethernet device.</w:t>
            </w:r>
          </w:p>
        </w:tc>
      </w:tr>
      <w:tr w:rsidR="00B82A2F" w:rsidRPr="007C62DB" w:rsidTr="00B72EEF">
        <w:trPr>
          <w:trHeight w:val="362"/>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Driver has not been configured properly.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settings and status of the driver by accessing the Drivers Configuration menu item (</w:t>
            </w:r>
            <w:r w:rsidRPr="007C62DB">
              <w:rPr>
                <w:rFonts w:asciiTheme="minorHAnsi" w:hAnsiTheme="minorHAnsi"/>
                <w:bCs/>
              </w:rPr>
              <w:t xml:space="preserve">Preferences </w:t>
            </w:r>
            <w:r w:rsidRPr="007C62DB">
              <w:rPr>
                <w:rFonts w:asciiTheme="minorHAnsi" w:hAnsiTheme="minorHAnsi"/>
              </w:rPr>
              <w:t xml:space="preserve">→ System → Sensor Driver). </w:t>
            </w:r>
          </w:p>
        </w:tc>
      </w:tr>
      <w:tr w:rsidR="00B82A2F" w:rsidRPr="007C62DB" w:rsidTr="00B72EEF">
        <w:trPr>
          <w:trHeight w:val="206"/>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GYRO</w:t>
            </w:r>
          </w:p>
        </w:tc>
        <w:tc>
          <w:tcPr>
            <w:tcW w:w="3709"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SeeTrack CoPilot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Press Emergency Stop button.</w:t>
            </w:r>
          </w:p>
        </w:tc>
      </w:tr>
      <w:tr w:rsidR="00B82A2F" w:rsidRPr="007C62DB" w:rsidTr="00B72EEF">
        <w:trPr>
          <w:trHeight w:val="205"/>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Restart SeeTrack CoPilot.</w:t>
            </w:r>
          </w:p>
        </w:tc>
      </w:tr>
      <w:tr w:rsidR="00B82A2F" w:rsidRPr="007C62DB" w:rsidTr="00B72EEF">
        <w:trPr>
          <w:trHeight w:val="411"/>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not plugged in properly.</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Make sure that sensor is well plugged into right com port.</w:t>
            </w:r>
          </w:p>
        </w:tc>
      </w:tr>
      <w:tr w:rsidR="00B82A2F" w:rsidRPr="007C62DB" w:rsidTr="00B72EEF">
        <w:trPr>
          <w:trHeight w:val="411"/>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ROV heading readout to ensure the sensor is working.</w:t>
            </w:r>
          </w:p>
        </w:tc>
      </w:tr>
      <w:tr w:rsidR="00B82A2F" w:rsidRPr="007C62DB" w:rsidTr="00B72EEF">
        <w:trPr>
          <w:trHeight w:val="411"/>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Driver has not been configured properly.</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settings and status of the driver by accessing the Drivers Configuration menu item (</w:t>
            </w:r>
            <w:r w:rsidRPr="007C62DB">
              <w:rPr>
                <w:rFonts w:asciiTheme="minorHAnsi" w:hAnsiTheme="minorHAnsi"/>
                <w:bCs/>
              </w:rPr>
              <w:t>Preferences → System</w:t>
            </w:r>
            <w:r w:rsidRPr="007C62DB">
              <w:rPr>
                <w:rFonts w:asciiTheme="minorHAnsi" w:hAnsiTheme="minorHAnsi"/>
              </w:rPr>
              <w:t xml:space="preserve"> → Sensor Driver). </w:t>
            </w:r>
          </w:p>
        </w:tc>
      </w:tr>
      <w:tr w:rsidR="00B82A2F" w:rsidRPr="007C62DB" w:rsidTr="00B72EEF">
        <w:trPr>
          <w:trHeight w:val="271"/>
        </w:trPr>
        <w:tc>
          <w:tcPr>
            <w:tcW w:w="2095"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External Position (GPS, USBL ...)</w:t>
            </w:r>
          </w:p>
        </w:tc>
        <w:tc>
          <w:tcPr>
            <w:tcW w:w="3709" w:type="dxa"/>
            <w:vMerge w:val="restart"/>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SeeTrack CoPilot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Press Emergency Stop button.</w:t>
            </w:r>
          </w:p>
        </w:tc>
      </w:tr>
      <w:tr w:rsidR="00B82A2F" w:rsidRPr="007C62DB" w:rsidTr="00B72EEF">
        <w:trPr>
          <w:trHeight w:val="271"/>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Restart SeeTrack CoPilot.</w:t>
            </w:r>
          </w:p>
        </w:tc>
      </w:tr>
      <w:tr w:rsidR="00B82A2F" w:rsidRPr="007C62DB" w:rsidTr="00B72EEF">
        <w:trPr>
          <w:trHeight w:val="53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has failed.</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Make sure that sensor is well plugged into right com port.</w:t>
            </w:r>
          </w:p>
        </w:tc>
      </w:tr>
      <w:tr w:rsidR="00B82A2F" w:rsidRPr="007C62DB" w:rsidTr="00B72EEF">
        <w:trPr>
          <w:trHeight w:val="53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Sensor not plugged in properly.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ROV status display to verify the sensor is operational.</w:t>
            </w:r>
          </w:p>
        </w:tc>
      </w:tr>
      <w:tr w:rsidR="00B82A2F" w:rsidRPr="007C62DB" w:rsidTr="00B72EEF">
        <w:trPr>
          <w:trHeight w:val="537"/>
        </w:trPr>
        <w:tc>
          <w:tcPr>
            <w:tcW w:w="2095" w:type="dxa"/>
            <w:vMerge/>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top w:val="single" w:sz="4" w:space="0" w:color="000000"/>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 xml:space="preserve">Driver has not been configured properly. </w:t>
            </w:r>
          </w:p>
        </w:tc>
        <w:tc>
          <w:tcPr>
            <w:tcW w:w="4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bookmarkStart w:id="46" w:name="__DdeLink__18820_2082397687"/>
            <w:bookmarkEnd w:id="46"/>
            <w:r w:rsidRPr="007C62DB">
              <w:rPr>
                <w:rFonts w:asciiTheme="minorHAnsi" w:hAnsiTheme="minorHAnsi"/>
              </w:rPr>
              <w:t>Check the settings and status of the driver by accessing the Drivers Configuration menu item (</w:t>
            </w:r>
            <w:r w:rsidRPr="007C62DB">
              <w:rPr>
                <w:rFonts w:asciiTheme="minorHAnsi" w:hAnsiTheme="minorHAnsi"/>
                <w:bCs/>
              </w:rPr>
              <w:t>Preferences</w:t>
            </w:r>
            <w:r w:rsidRPr="007C62DB">
              <w:rPr>
                <w:rFonts w:asciiTheme="minorHAnsi" w:hAnsiTheme="minorHAnsi"/>
              </w:rPr>
              <w:t xml:space="preserve"> → System </w:t>
            </w:r>
            <w:proofErr w:type="gramStart"/>
            <w:r w:rsidRPr="007C62DB">
              <w:rPr>
                <w:rFonts w:asciiTheme="minorHAnsi" w:hAnsiTheme="minorHAnsi"/>
              </w:rPr>
              <w:t>→  Sensor</w:t>
            </w:r>
            <w:proofErr w:type="gramEnd"/>
            <w:r w:rsidRPr="007C62DB">
              <w:rPr>
                <w:rFonts w:asciiTheme="minorHAnsi" w:hAnsiTheme="minorHAnsi"/>
              </w:rPr>
              <w:t xml:space="preserve"> Driver). </w:t>
            </w:r>
          </w:p>
        </w:tc>
      </w:tr>
      <w:tr w:rsidR="00B82A2F" w:rsidRPr="007C62DB" w:rsidTr="00B72EEF">
        <w:trPr>
          <w:trHeight w:val="537"/>
        </w:trPr>
        <w:tc>
          <w:tcPr>
            <w:tcW w:w="2095" w:type="dxa"/>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UDP</w:t>
            </w:r>
          </w:p>
        </w:tc>
        <w:tc>
          <w:tcPr>
            <w:tcW w:w="3709" w:type="dxa"/>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Network issue</w:t>
            </w:r>
          </w:p>
        </w:tc>
        <w:tc>
          <w:tcPr>
            <w:tcW w:w="4257" w:type="dxa"/>
            <w:tcBorders>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Contact SeeByte</w:t>
            </w:r>
          </w:p>
        </w:tc>
      </w:tr>
      <w:tr w:rsidR="00B82A2F" w:rsidRPr="007C62DB" w:rsidTr="00B72EEF">
        <w:trPr>
          <w:trHeight w:val="179"/>
        </w:trPr>
        <w:tc>
          <w:tcPr>
            <w:tcW w:w="2095" w:type="dxa"/>
            <w:vMerge w:val="restart"/>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SONAR</w:t>
            </w:r>
          </w:p>
        </w:tc>
        <w:tc>
          <w:tcPr>
            <w:tcW w:w="3709" w:type="dxa"/>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has failed</w:t>
            </w:r>
          </w:p>
        </w:tc>
        <w:tc>
          <w:tcPr>
            <w:tcW w:w="4257" w:type="dxa"/>
            <w:tcBorders>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Make sure that the sensor is well plugged into the right port.</w:t>
            </w:r>
          </w:p>
        </w:tc>
      </w:tr>
      <w:tr w:rsidR="00B82A2F" w:rsidRPr="007C62DB" w:rsidTr="00B72EEF">
        <w:trPr>
          <w:trHeight w:val="179"/>
        </w:trPr>
        <w:tc>
          <w:tcPr>
            <w:tcW w:w="2095" w:type="dxa"/>
            <w:vMerge/>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Sensor not plugged in properly</w:t>
            </w:r>
          </w:p>
        </w:tc>
        <w:tc>
          <w:tcPr>
            <w:tcW w:w="4257" w:type="dxa"/>
            <w:tcBorders>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ROV status display to verify that the sensor is operational</w:t>
            </w:r>
          </w:p>
        </w:tc>
      </w:tr>
      <w:tr w:rsidR="00B82A2F" w:rsidRPr="007C62DB" w:rsidTr="00B72EEF">
        <w:trPr>
          <w:trHeight w:val="179"/>
        </w:trPr>
        <w:tc>
          <w:tcPr>
            <w:tcW w:w="2095" w:type="dxa"/>
            <w:vMerge/>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p>
        </w:tc>
        <w:tc>
          <w:tcPr>
            <w:tcW w:w="3709" w:type="dxa"/>
            <w:tcBorders>
              <w:left w:val="single" w:sz="4" w:space="0" w:color="000000"/>
              <w:bottom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Driver has not been properly configured</w:t>
            </w:r>
          </w:p>
        </w:tc>
        <w:tc>
          <w:tcPr>
            <w:tcW w:w="4257" w:type="dxa"/>
            <w:tcBorders>
              <w:left w:val="single" w:sz="4" w:space="0" w:color="000000"/>
              <w:bottom w:val="single" w:sz="4" w:space="0" w:color="000000"/>
              <w:right w:val="single" w:sz="4" w:space="0" w:color="000000"/>
            </w:tcBorders>
            <w:shd w:val="clear" w:color="auto" w:fill="auto"/>
            <w:vAlign w:val="center"/>
          </w:tcPr>
          <w:p w:rsidR="00B82A2F" w:rsidRPr="007C62DB" w:rsidRDefault="00B82A2F" w:rsidP="00B82A2F">
            <w:pPr>
              <w:pStyle w:val="NoSpacing"/>
              <w:rPr>
                <w:rFonts w:asciiTheme="minorHAnsi" w:hAnsiTheme="minorHAnsi"/>
              </w:rPr>
            </w:pPr>
            <w:r w:rsidRPr="007C62DB">
              <w:rPr>
                <w:rFonts w:asciiTheme="minorHAnsi" w:hAnsiTheme="minorHAnsi"/>
              </w:rPr>
              <w:t>Check the settings and status of the driver by accessing the Drivers Configuration menu item (</w:t>
            </w:r>
            <w:r w:rsidRPr="007C62DB">
              <w:rPr>
                <w:rFonts w:asciiTheme="minorHAnsi" w:hAnsiTheme="minorHAnsi"/>
                <w:bCs/>
              </w:rPr>
              <w:t>Preferences</w:t>
            </w:r>
            <w:r w:rsidRPr="007C62DB">
              <w:rPr>
                <w:rFonts w:asciiTheme="minorHAnsi" w:hAnsiTheme="minorHAnsi"/>
              </w:rPr>
              <w:t xml:space="preserve"> → System </w:t>
            </w:r>
            <w:proofErr w:type="gramStart"/>
            <w:r w:rsidRPr="007C62DB">
              <w:rPr>
                <w:rFonts w:asciiTheme="minorHAnsi" w:hAnsiTheme="minorHAnsi"/>
              </w:rPr>
              <w:t>→  Sensor</w:t>
            </w:r>
            <w:proofErr w:type="gramEnd"/>
            <w:r w:rsidRPr="007C62DB">
              <w:rPr>
                <w:rFonts w:asciiTheme="minorHAnsi" w:hAnsiTheme="minorHAnsi"/>
              </w:rPr>
              <w:t xml:space="preserve"> Driver). </w:t>
            </w:r>
          </w:p>
        </w:tc>
      </w:tr>
    </w:tbl>
    <w:p w:rsidR="00B82A2F" w:rsidRPr="007C62DB" w:rsidRDefault="00B82A2F" w:rsidP="00B82A2F">
      <w:pPr>
        <w:rPr>
          <w:rFonts w:asciiTheme="minorHAnsi" w:hAnsiTheme="minorHAnsi"/>
        </w:rPr>
      </w:pPr>
    </w:p>
    <w:p w:rsidR="00B82A2F" w:rsidRPr="007C62DB" w:rsidRDefault="00B82A2F" w:rsidP="00B82A2F">
      <w:pPr>
        <w:rPr>
          <w:rFonts w:asciiTheme="minorHAnsi" w:hAnsiTheme="minorHAnsi"/>
        </w:rPr>
      </w:pPr>
    </w:p>
    <w:p w:rsidR="00B82A2F" w:rsidRPr="007C62DB" w:rsidRDefault="00B82A2F" w:rsidP="00B82A2F">
      <w:pPr>
        <w:jc w:val="both"/>
        <w:rPr>
          <w:rFonts w:asciiTheme="minorHAnsi" w:hAnsiTheme="minorHAnsi"/>
        </w:rPr>
      </w:pPr>
      <w:r w:rsidRPr="007C62DB">
        <w:rPr>
          <w:rFonts w:asciiTheme="minorHAnsi" w:hAnsiTheme="minorHAnsi"/>
          <w:noProof/>
          <w:lang w:eastAsia="en-GB"/>
        </w:rPr>
        <w:drawing>
          <wp:anchor distT="0" distB="0" distL="114935" distR="114935" simplePos="0" relativeHeight="251667456" behindDoc="0" locked="0" layoutInCell="1" allowOverlap="1" wp14:anchorId="71E380EF" wp14:editId="3FD63AD9">
            <wp:simplePos x="0" y="0"/>
            <wp:positionH relativeFrom="column">
              <wp:posOffset>1905</wp:posOffset>
            </wp:positionH>
            <wp:positionV relativeFrom="paragraph">
              <wp:posOffset>75565</wp:posOffset>
            </wp:positionV>
            <wp:extent cx="607695" cy="607695"/>
            <wp:effectExtent l="0" t="0" r="1905"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C62DB">
        <w:rPr>
          <w:rFonts w:asciiTheme="minorHAnsi" w:hAnsiTheme="minorHAnsi"/>
          <w:b/>
        </w:rPr>
        <w:t>Caution</w:t>
      </w:r>
      <w:r w:rsidRPr="007C62DB">
        <w:rPr>
          <w:rFonts w:asciiTheme="minorHAnsi" w:hAnsiTheme="minorHAnsi"/>
        </w:rPr>
        <w:t>: If the ROV stops responding, cut the DP system off immediately by pressing the emergency stop button.</w:t>
      </w:r>
    </w:p>
    <w:p w:rsidR="00B82A2F" w:rsidRPr="007C62DB" w:rsidRDefault="00B82A2F" w:rsidP="00B82A2F">
      <w:pPr>
        <w:jc w:val="both"/>
        <w:rPr>
          <w:rFonts w:asciiTheme="minorHAnsi" w:hAnsiTheme="minorHAnsi"/>
        </w:rPr>
      </w:pPr>
    </w:p>
    <w:p w:rsidR="00B82A2F" w:rsidRPr="007C62DB" w:rsidRDefault="00B82A2F" w:rsidP="00B82A2F">
      <w:pPr>
        <w:jc w:val="both"/>
        <w:rPr>
          <w:rFonts w:asciiTheme="minorHAnsi" w:hAnsiTheme="minorHAnsi"/>
        </w:rPr>
      </w:pPr>
    </w:p>
    <w:p w:rsidR="00B82A2F" w:rsidRPr="007C62DB" w:rsidRDefault="00B82A2F" w:rsidP="00B82A2F">
      <w:pPr>
        <w:jc w:val="both"/>
        <w:rPr>
          <w:rFonts w:asciiTheme="minorHAnsi" w:hAnsiTheme="minorHAnsi"/>
        </w:rPr>
      </w:pPr>
    </w:p>
    <w:p w:rsidR="00B82A2F" w:rsidRPr="007C62DB" w:rsidRDefault="00B82A2F" w:rsidP="00B82A2F">
      <w:pPr>
        <w:pStyle w:val="Heading2"/>
        <w:rPr>
          <w:rFonts w:asciiTheme="minorHAnsi" w:hAnsiTheme="minorHAnsi"/>
        </w:rPr>
      </w:pPr>
      <w:bookmarkStart w:id="47" w:name="_Toc374001404"/>
      <w:bookmarkStart w:id="48" w:name="_Toc377111549"/>
      <w:r w:rsidRPr="007C62DB">
        <w:rPr>
          <w:rFonts w:asciiTheme="minorHAnsi" w:hAnsiTheme="minorHAnsi"/>
        </w:rPr>
        <w:t>Sensor Troubleshooting</w:t>
      </w:r>
      <w:bookmarkEnd w:id="47"/>
      <w:bookmarkEnd w:id="48"/>
    </w:p>
    <w:p w:rsidR="00B82A2F" w:rsidRPr="007C62DB" w:rsidRDefault="00B82A2F" w:rsidP="00B82A2F">
      <w:pPr>
        <w:jc w:val="both"/>
        <w:rPr>
          <w:rFonts w:asciiTheme="minorHAnsi" w:hAnsiTheme="minorHAnsi"/>
        </w:rPr>
      </w:pPr>
    </w:p>
    <w:p w:rsidR="00B82A2F" w:rsidRPr="007C62DB" w:rsidRDefault="00B82A2F" w:rsidP="00B82A2F">
      <w:pPr>
        <w:jc w:val="both"/>
        <w:rPr>
          <w:rFonts w:asciiTheme="minorHAnsi" w:hAnsiTheme="minorHAnsi"/>
        </w:rPr>
      </w:pPr>
      <w:r w:rsidRPr="007C62DB">
        <w:rPr>
          <w:rFonts w:asciiTheme="minorHAnsi" w:hAnsiTheme="minorHAnsi"/>
        </w:rPr>
        <w:t xml:space="preserve">Provided with SeeTrack CoPilot is the serial tool which can be used to help debug serial settings to ensure that you are receiving data from the sensor. To use the tool right click </w:t>
      </w:r>
      <w:r w:rsidRPr="007C62DB">
        <w:rPr>
          <w:rFonts w:asciiTheme="minorHAnsi" w:hAnsiTheme="minorHAnsi" w:cs="Arial"/>
        </w:rPr>
        <w:t>→</w:t>
      </w:r>
      <w:r w:rsidRPr="007C62DB">
        <w:rPr>
          <w:rFonts w:asciiTheme="minorHAnsi" w:hAnsiTheme="minorHAnsi"/>
        </w:rPr>
        <w:t xml:space="preserve"> open on the icon.</w:t>
      </w:r>
    </w:p>
    <w:bookmarkEnd w:id="45"/>
    <w:p w:rsidR="00B82A2F" w:rsidRPr="007C62DB" w:rsidRDefault="00B82A2F" w:rsidP="00B82A2F">
      <w:pPr>
        <w:rPr>
          <w:rFonts w:asciiTheme="minorHAnsi" w:hAnsiTheme="minorHAnsi"/>
          <w:shd w:val="clear" w:color="auto" w:fill="00FFFF"/>
        </w:rPr>
      </w:pPr>
    </w:p>
    <w:p w:rsidR="004A3682" w:rsidRDefault="00B82A2F" w:rsidP="004A3682">
      <w:pPr>
        <w:keepNext/>
        <w:jc w:val="center"/>
      </w:pPr>
      <w:r w:rsidRPr="007C62DB">
        <w:rPr>
          <w:rFonts w:asciiTheme="minorHAnsi" w:hAnsiTheme="minorHAnsi"/>
          <w:noProof/>
          <w:lang w:eastAsia="en-GB"/>
        </w:rPr>
        <w:drawing>
          <wp:inline distT="0" distB="0" distL="0" distR="0" wp14:anchorId="31A4A60F" wp14:editId="14836318">
            <wp:extent cx="533400" cy="63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638175"/>
                    </a:xfrm>
                    <a:prstGeom prst="rect">
                      <a:avLst/>
                    </a:prstGeom>
                    <a:solidFill>
                      <a:srgbClr val="FFFFFF"/>
                    </a:solidFill>
                    <a:ln>
                      <a:noFill/>
                    </a:ln>
                  </pic:spPr>
                </pic:pic>
              </a:graphicData>
            </a:graphic>
          </wp:inline>
        </w:drawing>
      </w:r>
    </w:p>
    <w:p w:rsidR="00B82A2F" w:rsidRPr="008671E6" w:rsidRDefault="004A3682" w:rsidP="004A3682">
      <w:pPr>
        <w:pStyle w:val="Caption"/>
        <w:rPr>
          <w:b w:val="0"/>
        </w:rPr>
      </w:pPr>
      <w:bookmarkStart w:id="49" w:name="_Toc377112165"/>
      <w:r w:rsidRPr="008671E6">
        <w:rPr>
          <w:b w:val="0"/>
        </w:rPr>
        <w:t xml:space="preserve">Figure </w:t>
      </w:r>
      <w:r w:rsidRPr="008671E6">
        <w:rPr>
          <w:b w:val="0"/>
        </w:rPr>
        <w:fldChar w:fldCharType="begin"/>
      </w:r>
      <w:r w:rsidRPr="008671E6">
        <w:rPr>
          <w:b w:val="0"/>
        </w:rPr>
        <w:instrText xml:space="preserve"> SEQ Figure \* ARABIC </w:instrText>
      </w:r>
      <w:r w:rsidRPr="008671E6">
        <w:rPr>
          <w:b w:val="0"/>
        </w:rPr>
        <w:fldChar w:fldCharType="separate"/>
      </w:r>
      <w:r w:rsidR="0024313D">
        <w:rPr>
          <w:b w:val="0"/>
          <w:noProof/>
        </w:rPr>
        <w:t>1</w:t>
      </w:r>
      <w:r w:rsidRPr="008671E6">
        <w:rPr>
          <w:b w:val="0"/>
        </w:rPr>
        <w:fldChar w:fldCharType="end"/>
      </w:r>
      <w:r w:rsidRPr="008671E6">
        <w:rPr>
          <w:b w:val="0"/>
        </w:rPr>
        <w:t xml:space="preserve"> - </w:t>
      </w:r>
      <w:r w:rsidR="00B82A2F" w:rsidRPr="008671E6">
        <w:rPr>
          <w:b w:val="0"/>
        </w:rPr>
        <w:t>SERIAL TOOL ICON</w:t>
      </w:r>
      <w:bookmarkEnd w:id="49"/>
    </w:p>
    <w:p w:rsidR="00B82A2F" w:rsidRPr="007C62DB" w:rsidRDefault="00B82A2F" w:rsidP="00B82A2F">
      <w:pPr>
        <w:rPr>
          <w:rFonts w:asciiTheme="minorHAnsi" w:hAnsiTheme="minorHAnsi"/>
        </w:rPr>
      </w:pPr>
    </w:p>
    <w:p w:rsidR="00B82A2F" w:rsidRPr="007C62DB" w:rsidRDefault="00B82A2F" w:rsidP="00B82A2F">
      <w:pPr>
        <w:rPr>
          <w:rFonts w:asciiTheme="minorHAnsi" w:hAnsiTheme="minorHAnsi"/>
        </w:rPr>
      </w:pPr>
      <w:r w:rsidRPr="007C62DB">
        <w:rPr>
          <w:rFonts w:asciiTheme="minorHAnsi" w:hAnsiTheme="minorHAnsi"/>
        </w:rPr>
        <w:lastRenderedPageBreak/>
        <w:t>This will cause a terminal window to open which has some on screen instructions, first of all press enter, the user is then displayed with 3 more options as shown in Figure 2.</w:t>
      </w:r>
    </w:p>
    <w:p w:rsidR="00B82A2F" w:rsidRPr="007C62DB" w:rsidRDefault="00B82A2F" w:rsidP="00B82A2F">
      <w:pPr>
        <w:rPr>
          <w:rFonts w:asciiTheme="minorHAnsi" w:hAnsiTheme="minorHAnsi"/>
        </w:rPr>
      </w:pPr>
    </w:p>
    <w:p w:rsidR="004A3682" w:rsidRDefault="00B82A2F" w:rsidP="004A3682">
      <w:pPr>
        <w:keepNext/>
        <w:jc w:val="center"/>
      </w:pPr>
      <w:r w:rsidRPr="007C62DB">
        <w:rPr>
          <w:rFonts w:asciiTheme="minorHAnsi" w:hAnsiTheme="minorHAnsi"/>
          <w:noProof/>
          <w:lang w:eastAsia="en-GB"/>
        </w:rPr>
        <w:drawing>
          <wp:inline distT="0" distB="0" distL="0" distR="0" wp14:anchorId="10A734CD" wp14:editId="79A15F88">
            <wp:extent cx="381000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solidFill>
                      <a:srgbClr val="FFFFFF"/>
                    </a:solidFill>
                    <a:ln>
                      <a:noFill/>
                    </a:ln>
                  </pic:spPr>
                </pic:pic>
              </a:graphicData>
            </a:graphic>
          </wp:inline>
        </w:drawing>
      </w:r>
    </w:p>
    <w:p w:rsidR="00B82A2F" w:rsidRPr="008671E6" w:rsidRDefault="004A3682" w:rsidP="004A3682">
      <w:pPr>
        <w:pStyle w:val="Caption"/>
        <w:rPr>
          <w:b w:val="0"/>
        </w:rPr>
      </w:pPr>
      <w:bookmarkStart w:id="50" w:name="_Toc377112166"/>
      <w:r w:rsidRPr="008671E6">
        <w:rPr>
          <w:b w:val="0"/>
        </w:rPr>
        <w:t xml:space="preserve">Figure </w:t>
      </w:r>
      <w:r w:rsidRPr="008671E6">
        <w:rPr>
          <w:b w:val="0"/>
        </w:rPr>
        <w:fldChar w:fldCharType="begin"/>
      </w:r>
      <w:r w:rsidRPr="008671E6">
        <w:rPr>
          <w:b w:val="0"/>
        </w:rPr>
        <w:instrText xml:space="preserve"> SEQ Figure \* ARABIC </w:instrText>
      </w:r>
      <w:r w:rsidRPr="008671E6">
        <w:rPr>
          <w:b w:val="0"/>
        </w:rPr>
        <w:fldChar w:fldCharType="separate"/>
      </w:r>
      <w:r w:rsidR="0024313D">
        <w:rPr>
          <w:b w:val="0"/>
          <w:noProof/>
        </w:rPr>
        <w:t>2</w:t>
      </w:r>
      <w:r w:rsidRPr="008671E6">
        <w:rPr>
          <w:b w:val="0"/>
        </w:rPr>
        <w:fldChar w:fldCharType="end"/>
      </w:r>
      <w:r w:rsidRPr="008671E6">
        <w:rPr>
          <w:b w:val="0"/>
        </w:rPr>
        <w:t xml:space="preserve"> - </w:t>
      </w:r>
      <w:r w:rsidR="00B82A2F" w:rsidRPr="008671E6">
        <w:rPr>
          <w:b w:val="0"/>
        </w:rPr>
        <w:t>SERIAL TOOL MAIN MENU</w:t>
      </w:r>
      <w:bookmarkEnd w:id="50"/>
    </w:p>
    <w:p w:rsidR="00B82A2F" w:rsidRPr="007C62DB" w:rsidRDefault="00B82A2F" w:rsidP="00B82A2F">
      <w:pPr>
        <w:rPr>
          <w:rFonts w:asciiTheme="minorHAnsi" w:hAnsiTheme="minorHAnsi"/>
        </w:rPr>
      </w:pPr>
    </w:p>
    <w:p w:rsidR="00B82A2F" w:rsidRPr="007C62DB" w:rsidRDefault="00B82A2F" w:rsidP="00B82A2F">
      <w:pPr>
        <w:rPr>
          <w:rFonts w:asciiTheme="minorHAnsi" w:hAnsiTheme="minorHAnsi"/>
        </w:rPr>
      </w:pPr>
      <w:r w:rsidRPr="007C62DB">
        <w:rPr>
          <w:rFonts w:asciiTheme="minorHAnsi" w:hAnsiTheme="minorHAnsi"/>
        </w:rPr>
        <w:t>The first option Communication setup allows the user to setup the port to check for sensor data.</w:t>
      </w:r>
    </w:p>
    <w:p w:rsidR="00B82A2F" w:rsidRPr="007C62DB" w:rsidRDefault="00B82A2F" w:rsidP="00B82A2F">
      <w:pPr>
        <w:rPr>
          <w:rFonts w:asciiTheme="minorHAnsi" w:hAnsiTheme="minorHAnsi"/>
        </w:rPr>
      </w:pPr>
    </w:p>
    <w:p w:rsidR="004A3682" w:rsidRDefault="00B82A2F" w:rsidP="004A3682">
      <w:pPr>
        <w:keepNext/>
        <w:jc w:val="center"/>
      </w:pPr>
      <w:r w:rsidRPr="007C62DB">
        <w:rPr>
          <w:rFonts w:asciiTheme="minorHAnsi" w:hAnsiTheme="minorHAnsi"/>
          <w:noProof/>
          <w:lang w:eastAsia="en-GB"/>
        </w:rPr>
        <w:drawing>
          <wp:inline distT="0" distB="0" distL="0" distR="0" wp14:anchorId="161DBC64" wp14:editId="0DD11402">
            <wp:extent cx="4191000" cy="2619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2619375"/>
                    </a:xfrm>
                    <a:prstGeom prst="rect">
                      <a:avLst/>
                    </a:prstGeom>
                    <a:solidFill>
                      <a:srgbClr val="FFFFFF"/>
                    </a:solidFill>
                    <a:ln>
                      <a:noFill/>
                    </a:ln>
                  </pic:spPr>
                </pic:pic>
              </a:graphicData>
            </a:graphic>
          </wp:inline>
        </w:drawing>
      </w:r>
    </w:p>
    <w:p w:rsidR="00B82A2F" w:rsidRPr="008671E6" w:rsidRDefault="004A3682" w:rsidP="004A3682">
      <w:pPr>
        <w:pStyle w:val="Caption"/>
        <w:rPr>
          <w:b w:val="0"/>
        </w:rPr>
      </w:pPr>
      <w:bookmarkStart w:id="51" w:name="_Toc377112167"/>
      <w:r w:rsidRPr="008671E6">
        <w:rPr>
          <w:b w:val="0"/>
        </w:rPr>
        <w:t xml:space="preserve">Figure </w:t>
      </w:r>
      <w:r w:rsidRPr="008671E6">
        <w:rPr>
          <w:b w:val="0"/>
        </w:rPr>
        <w:fldChar w:fldCharType="begin"/>
      </w:r>
      <w:r w:rsidRPr="008671E6">
        <w:rPr>
          <w:b w:val="0"/>
        </w:rPr>
        <w:instrText xml:space="preserve"> SEQ Figure \* ARABIC </w:instrText>
      </w:r>
      <w:r w:rsidRPr="008671E6">
        <w:rPr>
          <w:b w:val="0"/>
        </w:rPr>
        <w:fldChar w:fldCharType="separate"/>
      </w:r>
      <w:r w:rsidR="0024313D">
        <w:rPr>
          <w:b w:val="0"/>
          <w:noProof/>
        </w:rPr>
        <w:t>3</w:t>
      </w:r>
      <w:r w:rsidRPr="008671E6">
        <w:rPr>
          <w:b w:val="0"/>
        </w:rPr>
        <w:fldChar w:fldCharType="end"/>
      </w:r>
      <w:r w:rsidRPr="008671E6">
        <w:rPr>
          <w:b w:val="0"/>
        </w:rPr>
        <w:t xml:space="preserve"> - </w:t>
      </w:r>
      <w:r w:rsidR="00B82A2F" w:rsidRPr="008671E6">
        <w:rPr>
          <w:b w:val="0"/>
        </w:rPr>
        <w:t>PORT SETUP DIALOG</w:t>
      </w:r>
      <w:bookmarkEnd w:id="51"/>
    </w:p>
    <w:p w:rsidR="00B82A2F" w:rsidRPr="007C62DB" w:rsidRDefault="00B82A2F" w:rsidP="00B82A2F">
      <w:pPr>
        <w:rPr>
          <w:rFonts w:asciiTheme="minorHAnsi" w:hAnsiTheme="minorHAnsi"/>
          <w:lang w:val="en-US" w:eastAsia="zh-CN"/>
        </w:rPr>
      </w:pPr>
    </w:p>
    <w:p w:rsidR="00B82A2F" w:rsidRPr="007C62DB" w:rsidRDefault="00B82A2F" w:rsidP="00B82A2F">
      <w:pPr>
        <w:rPr>
          <w:rFonts w:asciiTheme="minorHAnsi" w:hAnsiTheme="minorHAnsi"/>
        </w:rPr>
      </w:pPr>
      <w:r w:rsidRPr="007C62DB">
        <w:rPr>
          <w:rFonts w:asciiTheme="minorHAnsi" w:hAnsiTheme="minorHAnsi"/>
        </w:rPr>
        <w:t xml:space="preserve">From this screen the user should change the Device name to the port they wish to test, the device name can be set as follow: </w:t>
      </w:r>
    </w:p>
    <w:p w:rsidR="005C2286" w:rsidRPr="005C2286" w:rsidRDefault="00B82A2F" w:rsidP="005C2286">
      <w:pPr>
        <w:pStyle w:val="ListParagraph"/>
        <w:numPr>
          <w:ilvl w:val="0"/>
          <w:numId w:val="10"/>
        </w:numPr>
        <w:rPr>
          <w:rFonts w:asciiTheme="minorHAnsi" w:hAnsiTheme="minorHAnsi"/>
        </w:rPr>
      </w:pPr>
      <w:r w:rsidRPr="005C2286">
        <w:rPr>
          <w:rFonts w:asciiTheme="minorHAnsi" w:hAnsiTheme="minorHAnsi"/>
        </w:rPr>
        <w:t>/</w:t>
      </w:r>
      <w:proofErr w:type="spellStart"/>
      <w:r w:rsidRPr="005C2286">
        <w:rPr>
          <w:rFonts w:asciiTheme="minorHAnsi" w:hAnsiTheme="minorHAnsi"/>
        </w:rPr>
        <w:t>dev</w:t>
      </w:r>
      <w:proofErr w:type="spellEnd"/>
      <w:r w:rsidRPr="005C2286">
        <w:rPr>
          <w:rFonts w:asciiTheme="minorHAnsi" w:hAnsiTheme="minorHAnsi"/>
        </w:rPr>
        <w:t>/ttyMUE0 which is port 1</w:t>
      </w:r>
    </w:p>
    <w:p w:rsidR="00B82A2F" w:rsidRPr="005C2286" w:rsidRDefault="00B82A2F" w:rsidP="005C2286">
      <w:pPr>
        <w:pStyle w:val="ListParagraph"/>
        <w:numPr>
          <w:ilvl w:val="0"/>
          <w:numId w:val="10"/>
        </w:numPr>
        <w:rPr>
          <w:rFonts w:asciiTheme="minorHAnsi" w:hAnsiTheme="minorHAnsi"/>
        </w:rPr>
      </w:pPr>
      <w:r w:rsidRPr="005C2286">
        <w:rPr>
          <w:rFonts w:asciiTheme="minorHAnsi" w:hAnsiTheme="minorHAnsi"/>
        </w:rPr>
        <w:t>/</w:t>
      </w:r>
      <w:proofErr w:type="spellStart"/>
      <w:r w:rsidRPr="005C2286">
        <w:rPr>
          <w:rFonts w:asciiTheme="minorHAnsi" w:hAnsiTheme="minorHAnsi"/>
        </w:rPr>
        <w:t>dev</w:t>
      </w:r>
      <w:proofErr w:type="spellEnd"/>
      <w:r w:rsidRPr="005C2286">
        <w:rPr>
          <w:rFonts w:asciiTheme="minorHAnsi" w:hAnsiTheme="minorHAnsi"/>
        </w:rPr>
        <w:t>/ttyMUE1 which is port 2</w:t>
      </w:r>
    </w:p>
    <w:p w:rsidR="00B82A2F" w:rsidRPr="005C2286" w:rsidRDefault="00B82A2F" w:rsidP="005C2286">
      <w:pPr>
        <w:pStyle w:val="ListParagraph"/>
        <w:numPr>
          <w:ilvl w:val="0"/>
          <w:numId w:val="10"/>
        </w:numPr>
        <w:rPr>
          <w:rFonts w:asciiTheme="minorHAnsi" w:hAnsiTheme="minorHAnsi"/>
        </w:rPr>
      </w:pPr>
      <w:r w:rsidRPr="005C2286">
        <w:rPr>
          <w:rFonts w:asciiTheme="minorHAnsi" w:hAnsiTheme="minorHAnsi"/>
        </w:rPr>
        <w:t>/</w:t>
      </w:r>
      <w:proofErr w:type="spellStart"/>
      <w:r w:rsidRPr="005C2286">
        <w:rPr>
          <w:rFonts w:asciiTheme="minorHAnsi" w:hAnsiTheme="minorHAnsi"/>
        </w:rPr>
        <w:t>dev</w:t>
      </w:r>
      <w:proofErr w:type="spellEnd"/>
      <w:r w:rsidRPr="005C2286">
        <w:rPr>
          <w:rFonts w:asciiTheme="minorHAnsi" w:hAnsiTheme="minorHAnsi"/>
        </w:rPr>
        <w:t>/ttyMUE2 which is port 3</w:t>
      </w:r>
    </w:p>
    <w:p w:rsidR="00B82A2F" w:rsidRPr="005C2286" w:rsidRDefault="00B82A2F" w:rsidP="005C2286">
      <w:pPr>
        <w:pStyle w:val="ListParagraph"/>
        <w:numPr>
          <w:ilvl w:val="0"/>
          <w:numId w:val="10"/>
        </w:numPr>
        <w:rPr>
          <w:rFonts w:asciiTheme="minorHAnsi" w:hAnsiTheme="minorHAnsi"/>
        </w:rPr>
      </w:pPr>
      <w:r w:rsidRPr="005C2286">
        <w:rPr>
          <w:rFonts w:asciiTheme="minorHAnsi" w:hAnsiTheme="minorHAnsi"/>
        </w:rPr>
        <w:t>/</w:t>
      </w:r>
      <w:proofErr w:type="spellStart"/>
      <w:r w:rsidRPr="005C2286">
        <w:rPr>
          <w:rFonts w:asciiTheme="minorHAnsi" w:hAnsiTheme="minorHAnsi"/>
        </w:rPr>
        <w:t>dev</w:t>
      </w:r>
      <w:proofErr w:type="spellEnd"/>
      <w:r w:rsidRPr="005C2286">
        <w:rPr>
          <w:rFonts w:asciiTheme="minorHAnsi" w:hAnsiTheme="minorHAnsi"/>
        </w:rPr>
        <w:t>/ttyMUE3 which is port 4</w:t>
      </w:r>
    </w:p>
    <w:p w:rsidR="00B82A2F" w:rsidRPr="007C62DB" w:rsidRDefault="00B82A2F" w:rsidP="00B82A2F">
      <w:pPr>
        <w:jc w:val="both"/>
        <w:rPr>
          <w:rFonts w:asciiTheme="minorHAnsi" w:hAnsiTheme="minorHAnsi"/>
        </w:rPr>
      </w:pPr>
      <w:r w:rsidRPr="007C62DB">
        <w:rPr>
          <w:rFonts w:asciiTheme="minorHAnsi" w:hAnsiTheme="minorHAnsi"/>
        </w:rPr>
        <w:lastRenderedPageBreak/>
        <w:t>After setting the device name to the correct port of the sensor then the user must change the 'Flow Control' to None and then press Escape key to return to the previous menu, from here select option 2 'Dumb Terminal'.</w:t>
      </w:r>
    </w:p>
    <w:p w:rsidR="00B82A2F" w:rsidRPr="007C62DB" w:rsidRDefault="00B82A2F" w:rsidP="00B82A2F">
      <w:pPr>
        <w:jc w:val="both"/>
        <w:rPr>
          <w:rFonts w:asciiTheme="minorHAnsi" w:hAnsiTheme="minorHAnsi"/>
        </w:rPr>
      </w:pPr>
      <w:r w:rsidRPr="007C62DB">
        <w:rPr>
          <w:rFonts w:asciiTheme="minorHAnsi" w:hAnsiTheme="minorHAnsi"/>
        </w:rPr>
        <w:t>If there is data being received from the sensor and that the port setup is correct the user should see the data being displayed on the terminal window.</w:t>
      </w:r>
    </w:p>
    <w:p w:rsidR="00B82A2F" w:rsidRPr="007C62DB" w:rsidRDefault="00B82A2F" w:rsidP="00B82A2F">
      <w:pPr>
        <w:ind w:right="-895"/>
        <w:jc w:val="both"/>
        <w:rPr>
          <w:rFonts w:asciiTheme="minorHAnsi" w:hAnsiTheme="minorHAnsi"/>
        </w:rPr>
      </w:pPr>
    </w:p>
    <w:p w:rsidR="00B82A2F" w:rsidRPr="007C62DB" w:rsidRDefault="00B82A2F" w:rsidP="00B82A2F">
      <w:pPr>
        <w:jc w:val="both"/>
        <w:rPr>
          <w:rFonts w:asciiTheme="minorHAnsi" w:hAnsiTheme="minorHAnsi"/>
        </w:rPr>
      </w:pPr>
      <w:r w:rsidRPr="007C62DB">
        <w:rPr>
          <w:rFonts w:asciiTheme="minorHAnsi" w:hAnsiTheme="minorHAnsi"/>
          <w:noProof/>
          <w:lang w:eastAsia="en-GB"/>
        </w:rPr>
        <w:drawing>
          <wp:anchor distT="0" distB="0" distL="114300" distR="114300" simplePos="0" relativeHeight="251670528" behindDoc="0" locked="0" layoutInCell="1" allowOverlap="1" wp14:anchorId="0CFACAE6" wp14:editId="0C469A99">
            <wp:simplePos x="0" y="0"/>
            <wp:positionH relativeFrom="column">
              <wp:posOffset>1905</wp:posOffset>
            </wp:positionH>
            <wp:positionV relativeFrom="paragraph">
              <wp:posOffset>71755</wp:posOffset>
            </wp:positionV>
            <wp:extent cx="622300" cy="622300"/>
            <wp:effectExtent l="0" t="0" r="6350" b="6350"/>
            <wp:wrapSquare wrapText="bothSides"/>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2DB">
        <w:rPr>
          <w:rFonts w:asciiTheme="minorHAnsi" w:hAnsiTheme="minorHAnsi"/>
          <w:b/>
        </w:rPr>
        <w:t>Note</w:t>
      </w:r>
      <w:r w:rsidRPr="007C62DB">
        <w:rPr>
          <w:rFonts w:asciiTheme="minorHAnsi" w:hAnsiTheme="minorHAnsi"/>
        </w:rPr>
        <w:t>: If there is no data being received, ensure that the sensor is correctly plugged in, that the serial cable is properly wired and that the port setup information is correct.</w:t>
      </w:r>
    </w:p>
    <w:p w:rsidR="00B82A2F" w:rsidRPr="007C62DB" w:rsidRDefault="00B82A2F" w:rsidP="00B82A2F">
      <w:pPr>
        <w:rPr>
          <w:rFonts w:asciiTheme="minorHAnsi" w:hAnsiTheme="minorHAnsi"/>
          <w:shd w:val="clear" w:color="auto" w:fill="00FFFF"/>
        </w:rPr>
      </w:pPr>
      <w:bookmarkStart w:id="52" w:name="__RefHeading__16836_2082397687"/>
      <w:bookmarkStart w:id="53" w:name="__RefHeading__8385_552919827"/>
      <w:bookmarkStart w:id="54" w:name="__RefHeading__16838_2082397687"/>
      <w:bookmarkStart w:id="55" w:name="_Toc374001405"/>
      <w:bookmarkEnd w:id="52"/>
      <w:bookmarkEnd w:id="53"/>
      <w:bookmarkEnd w:id="54"/>
    </w:p>
    <w:p w:rsidR="00B82A2F" w:rsidRPr="007C62DB" w:rsidRDefault="00B82A2F" w:rsidP="00B82A2F">
      <w:pPr>
        <w:rPr>
          <w:rFonts w:asciiTheme="minorHAnsi" w:hAnsiTheme="minorHAnsi"/>
          <w:shd w:val="clear" w:color="auto" w:fill="00FFFF"/>
        </w:rPr>
      </w:pPr>
    </w:p>
    <w:p w:rsidR="00B82A2F" w:rsidRPr="007C62DB" w:rsidRDefault="00B82A2F" w:rsidP="00B82A2F">
      <w:pPr>
        <w:pStyle w:val="Heading1"/>
        <w:rPr>
          <w:rFonts w:asciiTheme="minorHAnsi" w:hAnsiTheme="minorHAnsi"/>
          <w:shd w:val="clear" w:color="auto" w:fill="00FFFF"/>
        </w:rPr>
      </w:pPr>
      <w:bookmarkStart w:id="56" w:name="_Toc377111550"/>
      <w:r w:rsidRPr="007C62DB">
        <w:rPr>
          <w:rFonts w:asciiTheme="minorHAnsi" w:hAnsiTheme="minorHAnsi"/>
        </w:rPr>
        <w:t>Frequently Asked Questions</w:t>
      </w:r>
      <w:bookmarkEnd w:id="55"/>
      <w:bookmarkEnd w:id="56"/>
    </w:p>
    <w:p w:rsidR="00B82A2F" w:rsidRPr="007C62DB" w:rsidRDefault="00B82A2F" w:rsidP="00B82A2F">
      <w:pPr>
        <w:pStyle w:val="Heading2"/>
        <w:rPr>
          <w:rFonts w:asciiTheme="minorHAnsi" w:hAnsiTheme="minorHAnsi"/>
          <w:i/>
        </w:rPr>
      </w:pPr>
      <w:bookmarkStart w:id="57" w:name="__RefHeading__8387_552919827"/>
      <w:bookmarkStart w:id="58" w:name="_Toc374001406"/>
      <w:bookmarkStart w:id="59" w:name="_Toc377111551"/>
      <w:bookmarkEnd w:id="57"/>
      <w:r w:rsidRPr="007C62DB">
        <w:rPr>
          <w:rFonts w:asciiTheme="minorHAnsi" w:hAnsiTheme="minorHAnsi"/>
        </w:rPr>
        <w:t>General</w:t>
      </w:r>
      <w:bookmarkEnd w:id="58"/>
      <w:bookmarkEnd w:id="59"/>
      <w:r w:rsidRPr="007C62DB">
        <w:rPr>
          <w:rFonts w:asciiTheme="minorHAnsi" w:hAnsiTheme="minorHAnsi"/>
        </w:rPr>
        <w:t xml:space="preserve"> </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 xml:space="preserve">Q: What is the difference between the terms </w:t>
      </w:r>
      <w:proofErr w:type="spellStart"/>
      <w:r w:rsidRPr="007C62DB">
        <w:rPr>
          <w:rFonts w:asciiTheme="minorHAnsi" w:hAnsiTheme="minorHAnsi"/>
          <w:b/>
        </w:rPr>
        <w:t>autoposition</w:t>
      </w:r>
      <w:proofErr w:type="spellEnd"/>
      <w:r w:rsidRPr="007C62DB">
        <w:rPr>
          <w:rFonts w:asciiTheme="minorHAnsi" w:hAnsiTheme="minorHAnsi"/>
          <w:b/>
        </w:rPr>
        <w:t>, station-keeping and dynamic positioning?</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 xml:space="preserve">A: </w:t>
      </w:r>
      <w:r w:rsidRPr="007C62DB">
        <w:rPr>
          <w:rFonts w:asciiTheme="minorHAnsi" w:hAnsiTheme="minorHAnsi"/>
        </w:rPr>
        <w:t xml:space="preserve">There is no difference. These terms are defined as the ability to maintain a vehicle fixed relative to a moving target or fixed point. Unlike SeeTrack CoPilot, other ROV station-keeping systems available in the market do not actually offer the ability to maintain a position relative to a target.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What do you mean by turn-key and retro-</w:t>
      </w:r>
      <w:proofErr w:type="spellStart"/>
      <w:r w:rsidRPr="007C62DB">
        <w:rPr>
          <w:rFonts w:asciiTheme="minorHAnsi" w:hAnsiTheme="minorHAnsi"/>
          <w:b/>
        </w:rPr>
        <w:t>fittable</w:t>
      </w:r>
      <w:proofErr w:type="spellEnd"/>
      <w:r w:rsidRPr="007C62DB">
        <w:rPr>
          <w:rFonts w:asciiTheme="minorHAnsi" w:hAnsiTheme="minorHAnsi"/>
          <w:b/>
        </w:rPr>
        <w:t>? How easy is it really to fit to an ROV?</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 xml:space="preserve">A: </w:t>
      </w:r>
      <w:r w:rsidRPr="007C62DB">
        <w:rPr>
          <w:rFonts w:asciiTheme="minorHAnsi" w:hAnsiTheme="minorHAnsi"/>
        </w:rPr>
        <w:t xml:space="preserve">It is easy. To install the system the user must connect the navigation sensors and the ROV joystick. Installing the ROV joystick is critical and the most time-consuming aspect of the job, but with the right preparation it can be done in a matter of hours. Once the system has been installed it must be tuned. With the new auto-tune routines the pilot can tune the ROV in less than two hours.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Once installed, how can I verify the system’s performance?</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It’s easy. SeeTrack CoPilot can be used to store position requests and the actual ROV position, making performance analysis easy.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What happens when the Doppler loses bottom-lock?</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The ROV continues operating, but performance will be slightly compromised. The navigation system inside SeeTrack CoPilot is capable of dealing with irregular and infrequent Doppler outages. However, if the Doppler loses lock completely SeeTrack CoPilot will revert to MANUAL mode.</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BodyText"/>
        <w:rPr>
          <w:rFonts w:asciiTheme="minorHAnsi" w:hAnsiTheme="minorHAnsi"/>
          <w:b/>
          <w: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What information does the pilot interface display?</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The SeeTrack CoPilot system provides: </w:t>
      </w:r>
    </w:p>
    <w:p w:rsidR="00B82A2F" w:rsidRPr="007C62DB" w:rsidRDefault="00B82A2F" w:rsidP="00B82A2F">
      <w:pPr>
        <w:pStyle w:val="BodyText"/>
        <w:jc w:val="both"/>
        <w:rPr>
          <w:rFonts w:asciiTheme="minorHAnsi" w:hAnsiTheme="minorHAnsi"/>
          <w:lang w:val="en-GB"/>
        </w:rPr>
      </w:pPr>
    </w:p>
    <w:p w:rsidR="00B82A2F" w:rsidRPr="007C62DB" w:rsidRDefault="00B82A2F" w:rsidP="00213D14">
      <w:pPr>
        <w:pStyle w:val="NoSpacing"/>
        <w:numPr>
          <w:ilvl w:val="0"/>
          <w:numId w:val="6"/>
        </w:numPr>
        <w:rPr>
          <w:rFonts w:asciiTheme="minorHAnsi" w:hAnsiTheme="minorHAnsi"/>
          <w:b/>
        </w:rPr>
      </w:pPr>
      <w:r w:rsidRPr="007C62DB">
        <w:rPr>
          <w:rFonts w:asciiTheme="minorHAnsi" w:hAnsiTheme="minorHAnsi"/>
          <w:b/>
        </w:rPr>
        <w:t>heading, depth and altitude information</w:t>
      </w:r>
    </w:p>
    <w:p w:rsidR="00B82A2F" w:rsidRPr="007C62DB" w:rsidRDefault="00B82A2F" w:rsidP="00171C3D">
      <w:pPr>
        <w:pStyle w:val="NoSpacing"/>
        <w:rPr>
          <w:rFonts w:asciiTheme="minorHAnsi" w:hAnsiTheme="minorHAnsi"/>
          <w:b/>
        </w:rPr>
      </w:pPr>
    </w:p>
    <w:p w:rsidR="00B82A2F" w:rsidRPr="007C62DB" w:rsidRDefault="00B82A2F" w:rsidP="00213D14">
      <w:pPr>
        <w:pStyle w:val="NoSpacing"/>
        <w:numPr>
          <w:ilvl w:val="0"/>
          <w:numId w:val="6"/>
        </w:numPr>
        <w:rPr>
          <w:rFonts w:asciiTheme="minorHAnsi" w:hAnsiTheme="minorHAnsi"/>
          <w:b/>
        </w:rPr>
      </w:pPr>
      <w:r w:rsidRPr="007C62DB">
        <w:rPr>
          <w:rFonts w:asciiTheme="minorHAnsi" w:hAnsiTheme="minorHAnsi"/>
          <w:b/>
        </w:rPr>
        <w:lastRenderedPageBreak/>
        <w:t xml:space="preserve">status of the ROV: </w:t>
      </w:r>
    </w:p>
    <w:p w:rsidR="00B82A2F" w:rsidRPr="007C62DB" w:rsidRDefault="00B82A2F" w:rsidP="00B82A2F">
      <w:pPr>
        <w:pStyle w:val="BodyText"/>
        <w:spacing w:line="240" w:lineRule="auto"/>
        <w:jc w:val="both"/>
        <w:rPr>
          <w:rFonts w:asciiTheme="minorHAnsi" w:hAnsiTheme="minorHAnsi"/>
          <w:b/>
          <w:lang w:val="en-GB"/>
        </w:rPr>
      </w:pPr>
    </w:p>
    <w:p w:rsidR="00B82A2F" w:rsidRPr="007C62DB" w:rsidRDefault="00B82A2F" w:rsidP="00213D14">
      <w:pPr>
        <w:pStyle w:val="NoSpacing"/>
        <w:numPr>
          <w:ilvl w:val="1"/>
          <w:numId w:val="6"/>
        </w:numPr>
        <w:rPr>
          <w:rFonts w:asciiTheme="minorHAnsi" w:hAnsiTheme="minorHAnsi"/>
        </w:rPr>
      </w:pPr>
      <w:r w:rsidRPr="007C62DB">
        <w:rPr>
          <w:rFonts w:asciiTheme="minorHAnsi" w:hAnsiTheme="minorHAnsi"/>
        </w:rPr>
        <w:t>active, monitoring or on standby;</w:t>
      </w:r>
    </w:p>
    <w:p w:rsidR="00B82A2F" w:rsidRPr="007C62DB" w:rsidRDefault="00B82A2F" w:rsidP="00213D14">
      <w:pPr>
        <w:pStyle w:val="NoSpacing"/>
        <w:numPr>
          <w:ilvl w:val="1"/>
          <w:numId w:val="6"/>
        </w:numPr>
        <w:rPr>
          <w:rFonts w:asciiTheme="minorHAnsi" w:hAnsiTheme="minorHAnsi"/>
        </w:rPr>
      </w:pPr>
      <w:r w:rsidRPr="007C62DB">
        <w:rPr>
          <w:rFonts w:asciiTheme="minorHAnsi" w:hAnsiTheme="minorHAnsi"/>
        </w:rPr>
        <w:t>in position or moving; and</w:t>
      </w:r>
    </w:p>
    <w:p w:rsidR="00B82A2F" w:rsidRPr="007C62DB" w:rsidRDefault="00B82A2F" w:rsidP="00213D14">
      <w:pPr>
        <w:pStyle w:val="NoSpacing"/>
        <w:numPr>
          <w:ilvl w:val="1"/>
          <w:numId w:val="6"/>
        </w:numPr>
        <w:rPr>
          <w:rFonts w:asciiTheme="minorHAnsi" w:hAnsiTheme="minorHAnsi"/>
        </w:rPr>
      </w:pPr>
      <w:proofErr w:type="gramStart"/>
      <w:r w:rsidRPr="007C62DB">
        <w:rPr>
          <w:rFonts w:asciiTheme="minorHAnsi" w:hAnsiTheme="minorHAnsi"/>
        </w:rPr>
        <w:t>flight</w:t>
      </w:r>
      <w:proofErr w:type="gramEnd"/>
      <w:r w:rsidRPr="007C62DB">
        <w:rPr>
          <w:rFonts w:asciiTheme="minorHAnsi" w:hAnsiTheme="minorHAnsi"/>
        </w:rPr>
        <w:t xml:space="preserve"> mode (MANUAL, AUTOFLY, etc.)</w:t>
      </w:r>
    </w:p>
    <w:p w:rsidR="00B82A2F" w:rsidRPr="007C62DB" w:rsidRDefault="00B82A2F" w:rsidP="00B82A2F">
      <w:pPr>
        <w:pStyle w:val="BodyText"/>
        <w:spacing w:line="240" w:lineRule="auto"/>
        <w:jc w:val="both"/>
        <w:rPr>
          <w:rFonts w:asciiTheme="minorHAnsi" w:hAnsiTheme="minorHAnsi"/>
          <w:lang w:val="en-GB"/>
        </w:rPr>
      </w:pPr>
    </w:p>
    <w:p w:rsidR="00B82A2F" w:rsidRPr="007C62DB" w:rsidRDefault="00B82A2F" w:rsidP="00213D14">
      <w:pPr>
        <w:pStyle w:val="NoSpacing"/>
        <w:numPr>
          <w:ilvl w:val="0"/>
          <w:numId w:val="7"/>
        </w:numPr>
        <w:rPr>
          <w:rFonts w:asciiTheme="minorHAnsi" w:hAnsiTheme="minorHAnsi"/>
          <w:b/>
        </w:rPr>
      </w:pPr>
      <w:r w:rsidRPr="007C62DB">
        <w:rPr>
          <w:rFonts w:asciiTheme="minorHAnsi" w:hAnsiTheme="minorHAnsi"/>
          <w:b/>
        </w:rPr>
        <w:t xml:space="preserve">warnings: </w:t>
      </w:r>
    </w:p>
    <w:p w:rsidR="00B82A2F" w:rsidRPr="007C62DB" w:rsidRDefault="00B82A2F" w:rsidP="00B82A2F">
      <w:pPr>
        <w:pStyle w:val="BodyText"/>
        <w:spacing w:line="240" w:lineRule="auto"/>
        <w:ind w:left="360"/>
        <w:jc w:val="both"/>
        <w:rPr>
          <w:rFonts w:asciiTheme="minorHAnsi" w:hAnsiTheme="minorHAnsi"/>
          <w:b/>
          <w:lang w:val="en-GB"/>
        </w:rPr>
      </w:pPr>
    </w:p>
    <w:p w:rsidR="00B82A2F" w:rsidRPr="007C62DB" w:rsidRDefault="00B82A2F" w:rsidP="00213D14">
      <w:pPr>
        <w:pStyle w:val="NoSpacing"/>
        <w:numPr>
          <w:ilvl w:val="1"/>
          <w:numId w:val="7"/>
        </w:numPr>
        <w:rPr>
          <w:rFonts w:asciiTheme="minorHAnsi" w:hAnsiTheme="minorHAnsi"/>
        </w:rPr>
      </w:pPr>
      <w:r w:rsidRPr="007C62DB">
        <w:rPr>
          <w:rFonts w:asciiTheme="minorHAnsi" w:hAnsiTheme="minorHAnsi"/>
        </w:rPr>
        <w:t>prolonged loss of DVL lock;</w:t>
      </w:r>
    </w:p>
    <w:p w:rsidR="00B82A2F" w:rsidRPr="007C62DB" w:rsidRDefault="00B82A2F" w:rsidP="00213D14">
      <w:pPr>
        <w:pStyle w:val="NoSpacing"/>
        <w:numPr>
          <w:ilvl w:val="1"/>
          <w:numId w:val="7"/>
        </w:numPr>
        <w:rPr>
          <w:rFonts w:asciiTheme="minorHAnsi" w:hAnsiTheme="minorHAnsi"/>
        </w:rPr>
      </w:pPr>
      <w:r w:rsidRPr="007C62DB">
        <w:rPr>
          <w:rFonts w:asciiTheme="minorHAnsi" w:hAnsiTheme="minorHAnsi"/>
        </w:rPr>
        <w:t>automated responses to loss of Doppler lock;</w:t>
      </w:r>
    </w:p>
    <w:p w:rsidR="00B82A2F" w:rsidRPr="007C62DB" w:rsidRDefault="00B82A2F" w:rsidP="00213D14">
      <w:pPr>
        <w:pStyle w:val="NoSpacing"/>
        <w:numPr>
          <w:ilvl w:val="1"/>
          <w:numId w:val="7"/>
        </w:numPr>
        <w:rPr>
          <w:rFonts w:asciiTheme="minorHAnsi" w:hAnsiTheme="minorHAnsi"/>
        </w:rPr>
      </w:pPr>
      <w:r w:rsidRPr="007C62DB">
        <w:rPr>
          <w:rFonts w:asciiTheme="minorHAnsi" w:hAnsiTheme="minorHAnsi"/>
        </w:rPr>
        <w:t>alerting of sensor failure or disconnection;</w:t>
      </w:r>
    </w:p>
    <w:p w:rsidR="00B82A2F" w:rsidRPr="007C62DB" w:rsidRDefault="00B82A2F" w:rsidP="00213D14">
      <w:pPr>
        <w:pStyle w:val="NoSpacing"/>
        <w:numPr>
          <w:ilvl w:val="1"/>
          <w:numId w:val="7"/>
        </w:numPr>
        <w:rPr>
          <w:rFonts w:asciiTheme="minorHAnsi" w:hAnsiTheme="minorHAnsi"/>
          <w:b/>
        </w:rPr>
      </w:pPr>
      <w:r w:rsidRPr="007C62DB">
        <w:rPr>
          <w:rFonts w:asciiTheme="minorHAnsi" w:hAnsiTheme="minorHAnsi"/>
        </w:rPr>
        <w:t>information to aid remote technical support;</w:t>
      </w:r>
    </w:p>
    <w:p w:rsidR="00B82A2F" w:rsidRPr="007C62DB" w:rsidRDefault="00B82A2F" w:rsidP="00B82A2F">
      <w:pPr>
        <w:pStyle w:val="BodyText"/>
        <w:spacing w:line="240" w:lineRule="auto"/>
        <w:ind w:left="360"/>
        <w:jc w:val="both"/>
        <w:rPr>
          <w:rFonts w:asciiTheme="minorHAnsi" w:hAnsiTheme="minorHAnsi"/>
          <w:b/>
          <w:lang w:val="en-GB"/>
        </w:rPr>
      </w:pPr>
    </w:p>
    <w:p w:rsidR="00B82A2F" w:rsidRPr="007C62DB" w:rsidRDefault="00B82A2F" w:rsidP="00213D14">
      <w:pPr>
        <w:pStyle w:val="NoSpacing"/>
        <w:numPr>
          <w:ilvl w:val="0"/>
          <w:numId w:val="7"/>
        </w:numPr>
        <w:rPr>
          <w:rFonts w:asciiTheme="minorHAnsi" w:hAnsiTheme="minorHAnsi"/>
          <w:b/>
        </w:rPr>
      </w:pPr>
      <w:r w:rsidRPr="007C62DB">
        <w:rPr>
          <w:rFonts w:asciiTheme="minorHAnsi" w:hAnsiTheme="minorHAnsi"/>
          <w:b/>
        </w:rPr>
        <w:t>position of waypoint on the screen;</w:t>
      </w:r>
    </w:p>
    <w:p w:rsidR="00B82A2F" w:rsidRPr="007C62DB" w:rsidRDefault="00B82A2F" w:rsidP="00B82A2F">
      <w:pPr>
        <w:pStyle w:val="BodyText"/>
        <w:spacing w:line="240" w:lineRule="auto"/>
        <w:jc w:val="both"/>
        <w:rPr>
          <w:rFonts w:asciiTheme="minorHAnsi" w:hAnsiTheme="minorHAnsi"/>
          <w:b/>
          <w:lang w:val="en-GB"/>
        </w:rPr>
      </w:pPr>
    </w:p>
    <w:p w:rsidR="00B82A2F" w:rsidRPr="007C62DB" w:rsidRDefault="00B82A2F" w:rsidP="00213D14">
      <w:pPr>
        <w:pStyle w:val="NoSpacing"/>
        <w:numPr>
          <w:ilvl w:val="0"/>
          <w:numId w:val="8"/>
        </w:numPr>
        <w:rPr>
          <w:rFonts w:asciiTheme="minorHAnsi" w:hAnsiTheme="minorHAnsi"/>
          <w:b/>
        </w:rPr>
      </w:pPr>
      <w:r w:rsidRPr="007C62DB">
        <w:rPr>
          <w:rFonts w:asciiTheme="minorHAnsi" w:hAnsiTheme="minorHAnsi"/>
          <w:b/>
        </w:rPr>
        <w:t xml:space="preserve">sonar overlay </w:t>
      </w:r>
      <w:r w:rsidRPr="007C62DB">
        <w:rPr>
          <w:rFonts w:asciiTheme="minorHAnsi" w:hAnsiTheme="minorHAnsi"/>
        </w:rPr>
        <w:t>(if sonar is connected);</w:t>
      </w:r>
      <w:r w:rsidRPr="007C62DB">
        <w:rPr>
          <w:rFonts w:asciiTheme="minorHAnsi" w:hAnsiTheme="minorHAnsi"/>
          <w:b/>
        </w:rPr>
        <w:t xml:space="preserve"> and </w:t>
      </w:r>
    </w:p>
    <w:p w:rsidR="00B82A2F" w:rsidRPr="007C62DB" w:rsidRDefault="00B82A2F" w:rsidP="00B82A2F">
      <w:pPr>
        <w:pStyle w:val="BodyText"/>
        <w:spacing w:line="240" w:lineRule="auto"/>
        <w:jc w:val="both"/>
        <w:rPr>
          <w:rFonts w:asciiTheme="minorHAnsi" w:hAnsiTheme="minorHAnsi"/>
          <w:b/>
          <w:lang w:val="en-GB"/>
        </w:rPr>
      </w:pPr>
    </w:p>
    <w:p w:rsidR="00B82A2F" w:rsidRPr="007C62DB" w:rsidRDefault="00B82A2F" w:rsidP="00213D14">
      <w:pPr>
        <w:pStyle w:val="NoSpacing"/>
        <w:numPr>
          <w:ilvl w:val="0"/>
          <w:numId w:val="8"/>
        </w:numPr>
        <w:rPr>
          <w:rFonts w:asciiTheme="minorHAnsi" w:hAnsiTheme="minorHAnsi"/>
        </w:rPr>
      </w:pPr>
      <w:proofErr w:type="gramStart"/>
      <w:r w:rsidRPr="007C62DB">
        <w:rPr>
          <w:rFonts w:asciiTheme="minorHAnsi" w:hAnsiTheme="minorHAnsi"/>
          <w:b/>
        </w:rPr>
        <w:t>chart</w:t>
      </w:r>
      <w:proofErr w:type="gramEnd"/>
      <w:r w:rsidRPr="007C62DB">
        <w:rPr>
          <w:rFonts w:asciiTheme="minorHAnsi" w:hAnsiTheme="minorHAnsi"/>
          <w:b/>
        </w:rPr>
        <w:t xml:space="preserve"> overlay </w:t>
      </w:r>
      <w:r w:rsidRPr="007C62DB">
        <w:rPr>
          <w:rFonts w:asciiTheme="minorHAnsi" w:hAnsiTheme="minorHAnsi"/>
        </w:rPr>
        <w:t xml:space="preserve">(if compatible chart is loaded). </w:t>
      </w:r>
    </w:p>
    <w:p w:rsidR="00B82A2F" w:rsidRPr="007C62DB" w:rsidRDefault="00B82A2F" w:rsidP="00B82A2F">
      <w:pPr>
        <w:pStyle w:val="BodyText"/>
        <w:spacing w:line="240" w:lineRule="auto"/>
        <w:jc w:val="both"/>
        <w:rPr>
          <w:rFonts w:asciiTheme="minorHAnsi" w:hAnsiTheme="minorHAnsi"/>
          <w:lang w:val="en-GB"/>
        </w:rPr>
      </w:pP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When using the chart overlay feature, how does the ROV know its global position?</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When using the chart overlay, the ROV will take an external fix at launch. The ROV will then dead-reckon until the pilot manually commands another fix. </w:t>
      </w:r>
    </w:p>
    <w:p w:rsidR="00B82A2F" w:rsidRPr="007C62DB" w:rsidRDefault="00B82A2F" w:rsidP="00B82A2F">
      <w:pPr>
        <w:ind w:right="-895"/>
        <w:jc w:val="both"/>
        <w:rPr>
          <w:rFonts w:asciiTheme="minorHAnsi" w:hAnsiTheme="minorHAnsi"/>
        </w:rPr>
      </w:pPr>
    </w:p>
    <w:p w:rsidR="00B82A2F" w:rsidRPr="007C62DB" w:rsidRDefault="00B82A2F" w:rsidP="00B82A2F">
      <w:pPr>
        <w:jc w:val="both"/>
        <w:rPr>
          <w:rFonts w:asciiTheme="minorHAnsi" w:hAnsiTheme="minorHAnsi"/>
        </w:rPr>
      </w:pPr>
      <w:r w:rsidRPr="007C62DB">
        <w:rPr>
          <w:rFonts w:asciiTheme="minorHAnsi" w:hAnsiTheme="minorHAnsi"/>
          <w:noProof/>
          <w:lang w:eastAsia="en-GB"/>
        </w:rPr>
        <w:drawing>
          <wp:anchor distT="0" distB="0" distL="114935" distR="114935" simplePos="0" relativeHeight="251668480" behindDoc="0" locked="0" layoutInCell="1" allowOverlap="1" wp14:anchorId="0BA5862C" wp14:editId="68190E5D">
            <wp:simplePos x="0" y="0"/>
            <wp:positionH relativeFrom="column">
              <wp:posOffset>1905</wp:posOffset>
            </wp:positionH>
            <wp:positionV relativeFrom="paragraph">
              <wp:posOffset>71755</wp:posOffset>
            </wp:positionV>
            <wp:extent cx="620395" cy="620395"/>
            <wp:effectExtent l="0" t="0" r="8255"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95" cy="620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C62DB">
        <w:rPr>
          <w:rFonts w:asciiTheme="minorHAnsi" w:hAnsiTheme="minorHAnsi"/>
          <w:b/>
        </w:rPr>
        <w:t>Note</w:t>
      </w:r>
      <w:r w:rsidRPr="007C62DB">
        <w:rPr>
          <w:rFonts w:asciiTheme="minorHAnsi" w:hAnsiTheme="minorHAnsi"/>
        </w:rPr>
        <w:t>: SeeByte envisages that the pilot will request a fix every half-hour to one hour, depending on the type of work being carried out.</w:t>
      </w:r>
      <w:r w:rsidR="005C2286">
        <w:rPr>
          <w:rFonts w:asciiTheme="minorHAnsi" w:hAnsiTheme="minorHAnsi"/>
        </w:rPr>
        <w:t xml:space="preserve"> This process can be automated when an external position sensor is connected to SeeTrack CoPilot.</w:t>
      </w:r>
    </w:p>
    <w:p w:rsidR="00B82A2F" w:rsidRPr="007C62DB" w:rsidRDefault="00B82A2F" w:rsidP="00B82A2F">
      <w:pPr>
        <w:jc w:val="both"/>
        <w:rPr>
          <w:rFonts w:asciiTheme="minorHAnsi" w:hAnsiTheme="minorHAnsi"/>
        </w:rPr>
      </w:pPr>
    </w:p>
    <w:p w:rsidR="00B82A2F" w:rsidRPr="007C62DB" w:rsidRDefault="00B82A2F" w:rsidP="005C2286">
      <w:pPr>
        <w:tabs>
          <w:tab w:val="left" w:pos="1534"/>
        </w:tabs>
        <w:jc w:val="both"/>
        <w:rPr>
          <w:rFonts w:asciiTheme="minorHAnsi" w:hAnsiTheme="minorHAnsi"/>
          <w:b/>
        </w:rPr>
      </w:pPr>
      <w:r w:rsidRPr="007C62DB">
        <w:rPr>
          <w:rFonts w:asciiTheme="minorHAnsi" w:hAnsiTheme="minorHAnsi"/>
          <w:b/>
        </w:rPr>
        <w:t>Q: What provision is there for acceptance testing to prove that the ROV meets the specification?</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The first ROV of a new class will perform an in-water field acceptance trial in a harbour (not offshore); this will require support from the customer.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rPr>
        <w:t>The acceptance will demonstrate all of the different flight modes.</w:t>
      </w:r>
    </w:p>
    <w:p w:rsidR="00B82A2F" w:rsidRPr="007C62DB" w:rsidRDefault="00B82A2F" w:rsidP="00171C3D">
      <w:pPr>
        <w:pStyle w:val="NoSpacing"/>
        <w:rPr>
          <w:rFonts w:asciiTheme="minorHAnsi" w:hAnsiTheme="minorHAnsi"/>
        </w:rPr>
      </w:pPr>
    </w:p>
    <w:p w:rsidR="00B82A2F" w:rsidRPr="007C62DB" w:rsidRDefault="00B82A2F" w:rsidP="00171C3D">
      <w:pPr>
        <w:pStyle w:val="NoSpacing"/>
        <w:rPr>
          <w:rFonts w:asciiTheme="minorHAnsi" w:hAnsiTheme="minorHAnsi"/>
        </w:rPr>
      </w:pPr>
      <w:r w:rsidRPr="007C62DB">
        <w:rPr>
          <w:rFonts w:asciiTheme="minorHAnsi" w:hAnsiTheme="minorHAnsi"/>
        </w:rPr>
        <w:t xml:space="preserve">For later ROVs of a supported class, in-water testing will not be carried out. The SeeByte installation engineer will check that sensors are installed correctly and linked to the SeeTrack CoPilot hardware unit, and that the unit has correct control of thrusters.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jc w:val="both"/>
        <w:rPr>
          <w:rFonts w:asciiTheme="minorHAnsi" w:hAnsiTheme="minorHAnsi"/>
          <w:b/>
          <w:i/>
        </w:rPr>
      </w:pPr>
      <w:r w:rsidRPr="007C62DB">
        <w:rPr>
          <w:rFonts w:asciiTheme="minorHAnsi" w:hAnsiTheme="minorHAnsi"/>
          <w:noProof/>
          <w:lang w:eastAsia="en-GB"/>
        </w:rPr>
        <w:drawing>
          <wp:anchor distT="0" distB="0" distL="114935" distR="114935" simplePos="0" relativeHeight="251669504" behindDoc="0" locked="0" layoutInCell="1" allowOverlap="1" wp14:anchorId="2448F176" wp14:editId="1D63F005">
            <wp:simplePos x="0" y="0"/>
            <wp:positionH relativeFrom="column">
              <wp:posOffset>1905</wp:posOffset>
            </wp:positionH>
            <wp:positionV relativeFrom="paragraph">
              <wp:posOffset>67945</wp:posOffset>
            </wp:positionV>
            <wp:extent cx="620395" cy="620395"/>
            <wp:effectExtent l="0" t="0" r="8255"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95" cy="620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C62DB">
        <w:rPr>
          <w:rFonts w:asciiTheme="minorHAnsi" w:hAnsiTheme="minorHAnsi"/>
          <w:b/>
        </w:rPr>
        <w:t xml:space="preserve">Note: </w:t>
      </w:r>
      <w:r w:rsidRPr="007C62DB">
        <w:rPr>
          <w:rFonts w:asciiTheme="minorHAnsi" w:hAnsiTheme="minorHAnsi"/>
        </w:rPr>
        <w:t>If further in-water FATs are required by the customer for every installation then an extra cost may be incurred. Offshore trials will incur extra costs.</w:t>
      </w:r>
    </w:p>
    <w:p w:rsidR="00B82A2F" w:rsidRPr="007C62DB" w:rsidRDefault="00B82A2F" w:rsidP="00171C3D">
      <w:pPr>
        <w:pStyle w:val="NoSpacing"/>
        <w:rPr>
          <w:rFonts w:asciiTheme="minorHAnsi" w:hAnsiTheme="minorHAnsi"/>
          <w:b/>
        </w:rPr>
      </w:pPr>
    </w:p>
    <w:p w:rsidR="00B82A2F" w:rsidRPr="007C62DB" w:rsidRDefault="00B82A2F" w:rsidP="00171C3D">
      <w:pPr>
        <w:pStyle w:val="NoSpacing"/>
        <w:rPr>
          <w:rFonts w:asciiTheme="minorHAnsi" w:hAnsiTheme="minorHAnsi"/>
          <w:b/>
        </w:rPr>
      </w:pPr>
      <w:r w:rsidRPr="007C62DB">
        <w:rPr>
          <w:rFonts w:asciiTheme="minorHAnsi" w:hAnsiTheme="minorHAnsi"/>
          <w:b/>
        </w:rPr>
        <w:t>Q: What level of documentation is provided with SeeTrack CoPilot?</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The following documentation is provided with SeeTrack CoPilot:</w:t>
      </w:r>
    </w:p>
    <w:p w:rsidR="00B82A2F" w:rsidRPr="007C62DB" w:rsidRDefault="00B82A2F" w:rsidP="00B82A2F">
      <w:pPr>
        <w:pStyle w:val="BodyText"/>
        <w:jc w:val="both"/>
        <w:rPr>
          <w:rFonts w:asciiTheme="minorHAnsi" w:hAnsiTheme="minorHAnsi"/>
          <w:lang w:val="en-GB"/>
        </w:rPr>
      </w:pPr>
    </w:p>
    <w:p w:rsidR="00B82A2F" w:rsidRPr="007C62DB" w:rsidRDefault="00B82A2F" w:rsidP="00213D14">
      <w:pPr>
        <w:pStyle w:val="NoSpacing"/>
        <w:numPr>
          <w:ilvl w:val="0"/>
          <w:numId w:val="9"/>
        </w:numPr>
        <w:rPr>
          <w:rFonts w:asciiTheme="minorHAnsi" w:hAnsiTheme="minorHAnsi"/>
        </w:rPr>
      </w:pPr>
      <w:r w:rsidRPr="007C62DB">
        <w:rPr>
          <w:rFonts w:asciiTheme="minorHAnsi" w:hAnsiTheme="minorHAnsi"/>
        </w:rPr>
        <w:lastRenderedPageBreak/>
        <w:t xml:space="preserve">A comprehensive set of manuals </w:t>
      </w:r>
      <w:bookmarkStart w:id="60" w:name="__RefHeading__16840_2082397687"/>
      <w:bookmarkEnd w:id="60"/>
      <w:r w:rsidRPr="007C62DB">
        <w:rPr>
          <w:rFonts w:asciiTheme="minorHAnsi" w:hAnsiTheme="minorHAnsi"/>
        </w:rPr>
        <w:t xml:space="preserve">in digital form; </w:t>
      </w:r>
    </w:p>
    <w:p w:rsidR="00B82A2F" w:rsidRPr="007C62DB" w:rsidRDefault="00B82A2F" w:rsidP="00213D14">
      <w:pPr>
        <w:pStyle w:val="NoSpacing"/>
        <w:numPr>
          <w:ilvl w:val="0"/>
          <w:numId w:val="9"/>
        </w:numPr>
        <w:rPr>
          <w:rFonts w:asciiTheme="minorHAnsi" w:hAnsiTheme="minorHAnsi"/>
        </w:rPr>
      </w:pPr>
      <w:r w:rsidRPr="007C62DB">
        <w:rPr>
          <w:rFonts w:asciiTheme="minorHAnsi" w:hAnsiTheme="minorHAnsi"/>
        </w:rPr>
        <w:t>A Factory test and acceptance certificate;</w:t>
      </w:r>
    </w:p>
    <w:p w:rsidR="00B82A2F" w:rsidRPr="007C62DB" w:rsidRDefault="00B82A2F" w:rsidP="00213D14">
      <w:pPr>
        <w:pStyle w:val="NoSpacing"/>
        <w:numPr>
          <w:ilvl w:val="0"/>
          <w:numId w:val="9"/>
        </w:numPr>
        <w:rPr>
          <w:rFonts w:asciiTheme="minorHAnsi" w:hAnsiTheme="minorHAnsi"/>
        </w:rPr>
      </w:pPr>
      <w:r w:rsidRPr="007C62DB">
        <w:rPr>
          <w:rFonts w:asciiTheme="minorHAnsi" w:hAnsiTheme="minorHAnsi"/>
        </w:rPr>
        <w:t>A Trouble-shooting guide</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How can I report a bug within SeeTrack or an error in the documentation, or submit a feature request for a future version of the product?</w:t>
      </w:r>
    </w:p>
    <w:p w:rsidR="00B82A2F" w:rsidRPr="007C62DB" w:rsidRDefault="00B82A2F" w:rsidP="00B82A2F">
      <w:pPr>
        <w:pStyle w:val="NoSpacing"/>
        <w:rPr>
          <w:rFonts w:asciiTheme="minorHAnsi" w:hAnsiTheme="minorHAnsi"/>
          <w:b/>
          <w:i/>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You can submit bug reports, documentation errors, and feature requests by emailing </w:t>
      </w:r>
      <w:hyperlink r:id="rId17" w:history="1">
        <w:r w:rsidRPr="007C62DB">
          <w:rPr>
            <w:rStyle w:val="Hyperlink"/>
            <w:rFonts w:asciiTheme="minorHAnsi" w:hAnsiTheme="minorHAnsi"/>
            <w:szCs w:val="20"/>
          </w:rPr>
          <w:t>offshore.support@seebyte.com</w:t>
        </w:r>
      </w:hyperlink>
      <w:r w:rsidRPr="007C62DB">
        <w:rPr>
          <w:rFonts w:asciiTheme="minorHAnsi" w:hAnsiTheme="minorHAnsi"/>
        </w:rPr>
        <w:t xml:space="preserve"> SeeByte software engineers review these reports and do their best to address these requests in the next product release cycle.</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Heading2"/>
        <w:rPr>
          <w:rFonts w:asciiTheme="minorHAnsi" w:hAnsiTheme="minorHAnsi"/>
        </w:rPr>
      </w:pPr>
      <w:bookmarkStart w:id="61" w:name="_Toc374001407"/>
      <w:bookmarkStart w:id="62" w:name="_Toc377111552"/>
      <w:bookmarkStart w:id="63" w:name="__RefHeading__8389_552919827"/>
      <w:r w:rsidRPr="007C62DB">
        <w:rPr>
          <w:rFonts w:asciiTheme="minorHAnsi" w:hAnsiTheme="minorHAnsi"/>
        </w:rPr>
        <w:t>P</w:t>
      </w:r>
      <w:bookmarkStart w:id="64" w:name="__RefHeading__16842_2082397687"/>
      <w:bookmarkEnd w:id="64"/>
      <w:r w:rsidRPr="007C62DB">
        <w:rPr>
          <w:rFonts w:asciiTheme="minorHAnsi" w:hAnsiTheme="minorHAnsi"/>
        </w:rPr>
        <w:t>ilot Interface</w:t>
      </w:r>
      <w:bookmarkEnd w:id="61"/>
      <w:bookmarkEnd w:id="62"/>
    </w:p>
    <w:p w:rsidR="00B82A2F" w:rsidRPr="007C62DB" w:rsidRDefault="00B82A2F" w:rsidP="00B82A2F">
      <w:pPr>
        <w:jc w:val="both"/>
        <w:rPr>
          <w:rFonts w:asciiTheme="minorHAnsi" w:hAnsiTheme="minorHAnsi"/>
        </w:rPr>
      </w:pPr>
    </w:p>
    <w:p w:rsidR="00B82A2F" w:rsidRPr="007C62DB" w:rsidRDefault="00B82A2F" w:rsidP="00171C3D">
      <w:pPr>
        <w:pStyle w:val="NoSpacing"/>
        <w:rPr>
          <w:rFonts w:asciiTheme="minorHAnsi" w:hAnsiTheme="minorHAnsi"/>
          <w:b/>
        </w:rPr>
      </w:pPr>
      <w:r w:rsidRPr="007C62DB">
        <w:rPr>
          <w:rFonts w:asciiTheme="minorHAnsi" w:hAnsiTheme="minorHAnsi"/>
          <w:b/>
        </w:rPr>
        <w:t>Q: Why does the main display stop moving when the DP system is in standby?</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The movement is produced by receiving updates from the DP navigation system. When the DP system goes into standby mode the navigation system is shut down to prevent large position errors. As a result there is no feedback for the pilot interface to display the ROV position or heading.</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Why does the water column display continue to function when the DP system is in standby with the navigation turned off?</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The water column display can receive feedback from multiple sources. When the navigation system is running it accepts the depth and altitude readings from the navigation system. When the navigation is not running it displays the raw sensor data received from the ROV.</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Why does the ROV appear to jump to a different position when the navigation is updated?</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The navigation is a dead-reckoning system. Periodically the dead-reckoned position must be updated with a fix from a separate system. The updated position results in the ROV’s current position being re-calculated and causes a small jump in the dead-reckoned position which is displayed on the screen.</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Why does the Navigation Status indicator display a warning?</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The navigation system requires a real-world position from an external fix. If these are unavailable the navigation global position (latitude and longitude) </w:t>
      </w:r>
      <w:r w:rsidRPr="007C62DB">
        <w:rPr>
          <w:rFonts w:asciiTheme="minorHAnsi" w:hAnsiTheme="minorHAnsi"/>
          <w:szCs w:val="20"/>
          <w:lang w:eastAsia="en-GB"/>
        </w:rPr>
        <w:t>may have a degree of imprecision – but t</w:t>
      </w:r>
      <w:r w:rsidRPr="007C62DB">
        <w:rPr>
          <w:rFonts w:asciiTheme="minorHAnsi" w:hAnsiTheme="minorHAnsi"/>
        </w:rPr>
        <w:t>he DP system can still work correctly. If you want to operate in known world coordinates, provide a position in latitude and longitude using the External Position Fix button which will open the Update Global Reference window where the user can update the latitude and longitude.</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Why are some of the buttons disabled?</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When the DP system is in STANDBY, only MANUAL mode is enabled, so the rest of mode buttons are not accessible to the user.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lastRenderedPageBreak/>
        <w:t>Q: In AUTOFLY mode, how do I know where to click to fly to a certain distance from the current position?</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The pilot interface provides several tools to help users measure distance on the chart. Both the navigation chart display and water column display have a zoom scale and a grid. These can be altered by selecting the appropriate buttons at the top of the navigation chart display.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rPr>
        <w:t xml:space="preserve">Also, by selecting the menu item </w:t>
      </w:r>
      <w:r w:rsidRPr="007C62DB">
        <w:rPr>
          <w:rFonts w:asciiTheme="minorHAnsi" w:hAnsiTheme="minorHAnsi"/>
          <w:b/>
          <w:bCs/>
        </w:rPr>
        <w:t xml:space="preserve">Preferences → Features → </w:t>
      </w:r>
      <w:r w:rsidRPr="007C62DB">
        <w:rPr>
          <w:rFonts w:asciiTheme="minorHAnsi" w:hAnsiTheme="minorHAnsi"/>
          <w:b/>
        </w:rPr>
        <w:t>Range &amp; Bearing</w:t>
      </w:r>
      <w:r w:rsidRPr="007C62DB">
        <w:rPr>
          <w:rFonts w:asciiTheme="minorHAnsi" w:hAnsiTheme="minorHAnsi"/>
        </w:rPr>
        <w:t xml:space="preserve">, the range and heading information from the ROV to the cursor is displayed on the navigation chart. </w:t>
      </w:r>
    </w:p>
    <w:p w:rsidR="00B82A2F" w:rsidRPr="007C62DB" w:rsidRDefault="00B82A2F" w:rsidP="00B82A2F">
      <w:pPr>
        <w:pStyle w:val="BodyText"/>
        <w:jc w:val="both"/>
        <w:rPr>
          <w:rFonts w:asciiTheme="minorHAnsi" w:hAnsiTheme="minorHAnsi"/>
          <w:lang w:val="en-GB"/>
        </w:rPr>
      </w:pP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In AUTOHOVER and AUTOFLY modes, why does the pilot interface generate a ‘HOVER’ command’ when I have not completely released the joystick?</w:t>
      </w:r>
    </w:p>
    <w:p w:rsidR="00B82A2F" w:rsidRPr="007C62DB" w:rsidRDefault="00B82A2F" w:rsidP="00B82A2F">
      <w:pPr>
        <w:pStyle w:val="BodyText"/>
        <w:jc w:val="both"/>
        <w:rPr>
          <w:rFonts w:asciiTheme="minorHAnsi" w:hAnsiTheme="minorHAnsi"/>
          <w:b/>
          <w:i/>
          <w:lang w:val="en-GB"/>
        </w:rPr>
      </w:pPr>
    </w:p>
    <w:p w:rsidR="00B82A2F" w:rsidRPr="007C62DB" w:rsidRDefault="00B82A2F" w:rsidP="00171C3D">
      <w:pPr>
        <w:pStyle w:val="NoSpacing"/>
        <w:rPr>
          <w:rFonts w:asciiTheme="minorHAnsi" w:eastAsia="Verdana" w:hAnsiTheme="minorHAnsi"/>
        </w:rPr>
      </w:pPr>
      <w:r w:rsidRPr="007C62DB">
        <w:rPr>
          <w:rFonts w:asciiTheme="minorHAnsi" w:hAnsiTheme="minorHAnsi"/>
          <w:b/>
          <w:i/>
        </w:rPr>
        <w:t>A:</w:t>
      </w:r>
      <w:r w:rsidRPr="007C62DB">
        <w:rPr>
          <w:rFonts w:asciiTheme="minorHAnsi" w:hAnsiTheme="minorHAnsi"/>
        </w:rPr>
        <w:t xml:space="preserve"> The menu item</w:t>
      </w:r>
      <w:r w:rsidRPr="007C62DB">
        <w:rPr>
          <w:rFonts w:asciiTheme="minorHAnsi" w:hAnsiTheme="minorHAnsi"/>
          <w:b/>
          <w:bCs/>
        </w:rPr>
        <w:t xml:space="preserve"> Preferences →</w:t>
      </w:r>
      <w:r w:rsidRPr="007C62DB">
        <w:rPr>
          <w:rFonts w:asciiTheme="minorHAnsi" w:hAnsiTheme="minorHAnsi"/>
        </w:rPr>
        <w:t xml:space="preserve"> </w:t>
      </w:r>
      <w:r w:rsidRPr="007C62DB">
        <w:rPr>
          <w:rFonts w:asciiTheme="minorHAnsi" w:hAnsiTheme="minorHAnsi"/>
          <w:b/>
        </w:rPr>
        <w:t>System → Joystick Calibration</w:t>
      </w:r>
      <w:r w:rsidRPr="007C62DB">
        <w:rPr>
          <w:rFonts w:asciiTheme="minorHAnsi" w:hAnsiTheme="minorHAnsi"/>
        </w:rPr>
        <w:t xml:space="preserve"> allows the user to synchronise the settings of the joystick currently being used with SeeTrack CoPilot. This dialogue box also contains an option to adjust the </w:t>
      </w:r>
      <w:proofErr w:type="spellStart"/>
      <w:r w:rsidRPr="007C62DB">
        <w:rPr>
          <w:rFonts w:asciiTheme="minorHAnsi" w:hAnsiTheme="minorHAnsi"/>
        </w:rPr>
        <w:t>deadband</w:t>
      </w:r>
      <w:proofErr w:type="spellEnd"/>
      <w:r w:rsidRPr="007C62DB">
        <w:rPr>
          <w:rFonts w:asciiTheme="minorHAnsi" w:hAnsiTheme="minorHAnsi"/>
        </w:rPr>
        <w:t xml:space="preserve"> settings of the joystick.</w:t>
      </w:r>
    </w:p>
    <w:p w:rsidR="00B82A2F" w:rsidRPr="007C62DB" w:rsidRDefault="00B82A2F" w:rsidP="00B82A2F">
      <w:pPr>
        <w:pStyle w:val="BodyText"/>
        <w:jc w:val="both"/>
        <w:rPr>
          <w:rFonts w:asciiTheme="minorHAnsi" w:hAnsiTheme="minorHAnsi"/>
          <w:lang w:val="en-GB"/>
        </w:rPr>
      </w:pPr>
      <w:r w:rsidRPr="007C62DB">
        <w:rPr>
          <w:rFonts w:asciiTheme="minorHAnsi" w:eastAsia="Verdana" w:hAnsiTheme="minorHAnsi"/>
          <w:lang w:val="en-GB"/>
        </w:rPr>
        <w:t xml:space="preserve">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Why does the ‘Not a Valid Chart File’ error message appear when I attempt to open a chart</w:t>
      </w:r>
      <w:r w:rsidRPr="007C62DB">
        <w:rPr>
          <w:rFonts w:asciiTheme="minorHAnsi" w:hAnsiTheme="minorHAnsi"/>
          <w:b/>
          <w:bCs/>
        </w:rPr>
        <w:t>?</w:t>
      </w:r>
    </w:p>
    <w:p w:rsidR="00B82A2F" w:rsidRPr="007C62DB" w:rsidRDefault="00B82A2F" w:rsidP="00B82A2F">
      <w:pPr>
        <w:pStyle w:val="BodyText"/>
        <w:jc w:val="both"/>
        <w:rPr>
          <w:rFonts w:asciiTheme="minorHAnsi" w:hAnsiTheme="minorHAnsi"/>
          <w: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Remember that the chart file format supported by SeeTrack CoPilot is a DXF chart which must be AutoCAD® format 14. The coordinate system must also be the UTM coordinate system using the WGS84 reference ellipsoid and must not exceed the boundaries of the relevant UTM zone.</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Why can't I see the chart I just loaded?</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Remember to update the vehicles position using the 'Set Vehicle Position' button when loading the chart; it may be that the vehicle is not at the correct location therefore you will not be able to see your chart.</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Remember to zoom out using the zoom controls.</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 xml:space="preserve">Q: When in Survey Plan mode what is the difference between the Pause and the Stop button?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The pause button allows the user to pause the mission at the current point which then allows the user to play the mission from where it paused. The stop button acts differently to the pause button as when it is pressed the mission is stopped completely and pressing the play button will cause the vehicle to start the path from the first initial way point.</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 xml:space="preserve">Q: Where do my mission files and marker lists get saved too?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All data is saved to a data directory. A shortcut on the Desktop is available to navigate to the data folder (Link </w:t>
      </w:r>
      <w:proofErr w:type="gramStart"/>
      <w:r w:rsidRPr="007C62DB">
        <w:rPr>
          <w:rFonts w:asciiTheme="minorHAnsi" w:hAnsiTheme="minorHAnsi"/>
        </w:rPr>
        <w:t>To</w:t>
      </w:r>
      <w:proofErr w:type="gramEnd"/>
      <w:r w:rsidRPr="007C62DB">
        <w:rPr>
          <w:rFonts w:asciiTheme="minorHAnsi" w:hAnsiTheme="minorHAnsi"/>
        </w:rPr>
        <w:t xml:space="preserve"> Data). Missions are saved to the Mission folder and marker lists to the Marker folder. The data folder also contains subfolders such as screenshot, navigation, sonar and chart.</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Is it better to use Depth or Altitude when in Cruise flight mode?</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Altitude mode is recommended to avoid flying into the seabed.</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 xml:space="preserve">Q: What do the threshold and intensity sliders do?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lastRenderedPageBreak/>
        <w:t>A:</w:t>
      </w:r>
      <w:r w:rsidRPr="007C62DB">
        <w:rPr>
          <w:rFonts w:asciiTheme="minorHAnsi" w:hAnsiTheme="minorHAnsi"/>
        </w:rPr>
        <w:t xml:space="preserve"> The threshold slider increases and decreases the threshold value, by decreasing the threshold more background noise will be displayed in the image, increasing the threshold will suppress background noise, increasing the contrast of the image. </w:t>
      </w:r>
    </w:p>
    <w:p w:rsidR="00B82A2F" w:rsidRPr="007C62DB" w:rsidRDefault="00B82A2F" w:rsidP="00171C3D">
      <w:pPr>
        <w:pStyle w:val="NoSpacing"/>
        <w:rPr>
          <w:rFonts w:asciiTheme="minorHAnsi" w:hAnsiTheme="minorHAnsi"/>
        </w:rPr>
      </w:pPr>
    </w:p>
    <w:p w:rsidR="00B82A2F" w:rsidRPr="007C62DB" w:rsidRDefault="00B82A2F" w:rsidP="00171C3D">
      <w:pPr>
        <w:pStyle w:val="NoSpacing"/>
        <w:rPr>
          <w:rFonts w:asciiTheme="minorHAnsi" w:hAnsiTheme="minorHAnsi"/>
        </w:rPr>
      </w:pPr>
      <w:r w:rsidRPr="007C62DB">
        <w:rPr>
          <w:rFonts w:asciiTheme="minorHAnsi" w:hAnsiTheme="minorHAnsi"/>
        </w:rPr>
        <w:t>The intensity slider affects the brightness of the image. This is similar to brightness controls on a camera. Setting the intensity too low or too high will make the image dim or blow out respectively, making image details difficult to see.</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Automated settings are recommended.</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Is it possible to add a marker without using the add marker button?</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Yes. Markers can be added two other ways; firstly a marker can be added at the vehicles current position by pressing the Mark Current Location button. Secondly a marker can be added by holding down the control (CTRL) key and left clicking on the grid display.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 xml:space="preserve">Q: Why doesn't my overall water depth update when I enter a new value and press the OK button? </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The manual update to the overall water depth can only be applied when CoPilot is in offline mode, to enable offline mode go to Preferences </w:t>
      </w:r>
      <w:r w:rsidRPr="007C62DB">
        <w:rPr>
          <w:rFonts w:asciiTheme="minorHAnsi" w:hAnsiTheme="minorHAnsi" w:cs="Arial"/>
        </w:rPr>
        <w:t>→</w:t>
      </w:r>
      <w:r w:rsidRPr="007C62DB">
        <w:rPr>
          <w:rFonts w:asciiTheme="minorHAnsi" w:hAnsiTheme="minorHAnsi"/>
        </w:rPr>
        <w:t xml:space="preserve"> Features </w:t>
      </w:r>
      <w:r w:rsidRPr="007C62DB">
        <w:rPr>
          <w:rFonts w:asciiTheme="minorHAnsi" w:hAnsiTheme="minorHAnsi" w:cs="Arial"/>
        </w:rPr>
        <w:t>→</w:t>
      </w:r>
      <w:r w:rsidRPr="007C62DB">
        <w:rPr>
          <w:rFonts w:asciiTheme="minorHAnsi" w:hAnsiTheme="minorHAnsi"/>
        </w:rPr>
        <w:t xml:space="preserve"> Enable Offline Planning.</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b/>
        </w:rPr>
      </w:pPr>
      <w:r w:rsidRPr="007C62DB">
        <w:rPr>
          <w:rFonts w:asciiTheme="minorHAnsi" w:hAnsiTheme="minorHAnsi"/>
          <w:b/>
        </w:rPr>
        <w:t>Q: Can I quickly delete mission waypoints when planning a mission?</w:t>
      </w:r>
    </w:p>
    <w:p w:rsidR="00B82A2F" w:rsidRPr="007C62DB" w:rsidRDefault="00B82A2F" w:rsidP="00B82A2F">
      <w:pPr>
        <w:pStyle w:val="BodyText"/>
        <w:jc w:val="both"/>
        <w:rPr>
          <w:rFonts w:asciiTheme="minorHAnsi" w:hAnsiTheme="minorHAnsi"/>
          <w:lang w:val="en-GB"/>
        </w:rPr>
      </w:pPr>
    </w:p>
    <w:p w:rsidR="00B82A2F" w:rsidRPr="007C62DB" w:rsidRDefault="00B82A2F" w:rsidP="00171C3D">
      <w:pPr>
        <w:pStyle w:val="NoSpacing"/>
        <w:rPr>
          <w:rFonts w:asciiTheme="minorHAnsi" w:hAnsiTheme="minorHAnsi"/>
        </w:rPr>
      </w:pPr>
      <w:r w:rsidRPr="007C62DB">
        <w:rPr>
          <w:rFonts w:asciiTheme="minorHAnsi" w:hAnsiTheme="minorHAnsi"/>
          <w:b/>
          <w:i/>
        </w:rPr>
        <w:t>A:</w:t>
      </w:r>
      <w:r w:rsidRPr="007C62DB">
        <w:rPr>
          <w:rFonts w:asciiTheme="minorHAnsi" w:hAnsiTheme="minorHAnsi"/>
        </w:rPr>
        <w:t xml:space="preserve"> Yes. Holding the control (Ctrl) key and pressing Z key will delete the last waypoint added.</w:t>
      </w:r>
    </w:p>
    <w:p w:rsidR="00B82A2F" w:rsidRPr="007C62DB" w:rsidRDefault="00B82A2F" w:rsidP="00B82A2F">
      <w:pPr>
        <w:pStyle w:val="BodyText"/>
        <w:jc w:val="both"/>
        <w:rPr>
          <w:rFonts w:asciiTheme="minorHAnsi" w:hAnsiTheme="minorHAnsi"/>
          <w:lang w:val="en-GB"/>
        </w:rPr>
      </w:pPr>
    </w:p>
    <w:bookmarkEnd w:id="63"/>
    <w:p w:rsidR="000A1BF7" w:rsidRPr="007C62DB" w:rsidRDefault="000A1BF7" w:rsidP="005C2286"/>
    <w:sectPr w:rsidR="000A1BF7" w:rsidRPr="007C62DB" w:rsidSect="00EF322F">
      <w:headerReference w:type="default" r:id="rId18"/>
      <w:pgSz w:w="11906" w:h="16838"/>
      <w:pgMar w:top="198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948" w:rsidRDefault="00F42948" w:rsidP="009C4C29">
      <w:pPr>
        <w:spacing w:after="0" w:line="240" w:lineRule="auto"/>
      </w:pPr>
      <w:r>
        <w:separator/>
      </w:r>
    </w:p>
  </w:endnote>
  <w:endnote w:type="continuationSeparator" w:id="0">
    <w:p w:rsidR="00F42948" w:rsidRDefault="00F42948" w:rsidP="009C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ZWAdobeF">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948" w:rsidRDefault="00F42948" w:rsidP="009C4C29">
      <w:pPr>
        <w:spacing w:after="0" w:line="240" w:lineRule="auto"/>
      </w:pPr>
      <w:r>
        <w:separator/>
      </w:r>
    </w:p>
  </w:footnote>
  <w:footnote w:type="continuationSeparator" w:id="0">
    <w:p w:rsidR="00F42948" w:rsidRDefault="00F42948" w:rsidP="009C4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CAB" w:rsidRDefault="00241CAB" w:rsidP="00241CAB">
    <w:pPr>
      <w:pStyle w:val="Header"/>
      <w:rPr>
        <w:rFonts w:cs="Calibri"/>
        <w:szCs w:val="20"/>
      </w:rPr>
    </w:pPr>
    <w:bookmarkStart w:id="65" w:name="__DdeLink__10928_552919827"/>
    <w:r>
      <w:rPr>
        <w:rFonts w:cstheme="minorHAnsi"/>
        <w:noProof/>
        <w:szCs w:val="20"/>
        <w:lang w:eastAsia="en-GB"/>
      </w:rPr>
      <w:drawing>
        <wp:anchor distT="0" distB="0" distL="114300" distR="114300" simplePos="0" relativeHeight="251659264" behindDoc="1" locked="0" layoutInCell="1" allowOverlap="1" wp14:anchorId="1D942FB7" wp14:editId="58F7490F">
          <wp:simplePos x="0" y="0"/>
          <wp:positionH relativeFrom="column">
            <wp:posOffset>4474210</wp:posOffset>
          </wp:positionH>
          <wp:positionV relativeFrom="paragraph">
            <wp:posOffset>-191770</wp:posOffset>
          </wp:positionV>
          <wp:extent cx="2171700" cy="1024255"/>
          <wp:effectExtent l="0" t="0" r="0" b="0"/>
          <wp:wrapTight wrapText="bothSides">
            <wp:wrapPolygon edited="0">
              <wp:start x="9095" y="2009"/>
              <wp:lineTo x="1516" y="5223"/>
              <wp:lineTo x="1137" y="17676"/>
              <wp:lineTo x="19895" y="17676"/>
              <wp:lineTo x="20274" y="12052"/>
              <wp:lineTo x="19516" y="5223"/>
              <wp:lineTo x="10421" y="2009"/>
              <wp:lineTo x="9095" y="2009"/>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e.irvine\AppData\Local\Microsoft\Windows\Temporary Internet Files\Content.Word\SeeByte text logo.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71700" cy="10242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Calibri"/>
        <w:szCs w:val="20"/>
      </w:rPr>
      <w:t>Commercial In Confidence</w:t>
    </w:r>
  </w:p>
  <w:p w:rsidR="00241CAB" w:rsidRDefault="00241CAB" w:rsidP="00241CAB">
    <w:pPr>
      <w:pStyle w:val="Header"/>
      <w:rPr>
        <w:rFonts w:cs="Calibri"/>
        <w:szCs w:val="20"/>
      </w:rPr>
    </w:pPr>
    <w:r>
      <w:rPr>
        <w:rFonts w:cs="Calibri"/>
        <w:szCs w:val="20"/>
      </w:rPr>
      <w:t>SeeTrack CoPilot Version 3</w:t>
    </w:r>
  </w:p>
  <w:p w:rsidR="00241CAB" w:rsidRDefault="008671E6" w:rsidP="00241CAB">
    <w:pPr>
      <w:pStyle w:val="Header"/>
    </w:pPr>
    <w:r>
      <w:rPr>
        <w:rFonts w:cs="Calibri"/>
        <w:szCs w:val="20"/>
      </w:rPr>
      <w:t>Date: 10/01/2014</w:t>
    </w:r>
  </w:p>
  <w:bookmarkEnd w:id="65"/>
  <w:p w:rsidR="009C4C29" w:rsidRPr="00E7256A" w:rsidRDefault="009C4C29" w:rsidP="00E725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926"/>
        </w:tabs>
        <w:ind w:left="926" w:hanging="360"/>
      </w:pPr>
    </w:lvl>
  </w:abstractNum>
  <w:abstractNum w:abstractNumId="1">
    <w:nsid w:val="0000000C"/>
    <w:multiLevelType w:val="singleLevel"/>
    <w:tmpl w:val="0000000C"/>
    <w:name w:val="WW8Num12"/>
    <w:lvl w:ilvl="0">
      <w:start w:val="1"/>
      <w:numFmt w:val="decimal"/>
      <w:lvlText w:val="%1."/>
      <w:lvlJc w:val="left"/>
      <w:pPr>
        <w:tabs>
          <w:tab w:val="num" w:pos="720"/>
        </w:tabs>
        <w:ind w:left="720" w:hanging="360"/>
      </w:pPr>
      <w:rPr>
        <w:rFonts w:ascii="Wingdings" w:hAnsi="Wingdings" w:cs="Wingdings"/>
      </w:rPr>
    </w:lvl>
  </w:abstractNum>
  <w:abstractNum w:abstractNumId="2">
    <w:nsid w:val="0000000D"/>
    <w:multiLevelType w:val="singleLevel"/>
    <w:tmpl w:val="0000000D"/>
    <w:name w:val="WW8Num13"/>
    <w:lvl w:ilvl="0">
      <w:start w:val="1"/>
      <w:numFmt w:val="decimal"/>
      <w:lvlText w:val="%1."/>
      <w:lvlJc w:val="left"/>
      <w:pPr>
        <w:tabs>
          <w:tab w:val="num" w:pos="832"/>
        </w:tabs>
        <w:ind w:left="832" w:hanging="472"/>
      </w:pPr>
      <w:rPr>
        <w:rFonts w:ascii="Symbol" w:hAnsi="Symbol" w:cs="Symbol"/>
        <w:color w:val="auto"/>
      </w:rPr>
    </w:lvl>
  </w:abstractNum>
  <w:abstractNum w:abstractNumId="3">
    <w:nsid w:val="0000000E"/>
    <w:multiLevelType w:val="singleLevel"/>
    <w:tmpl w:val="0000000E"/>
    <w:name w:val="WW8Num14"/>
    <w:lvl w:ilvl="0">
      <w:start w:val="1"/>
      <w:numFmt w:val="bullet"/>
      <w:lvlText w:val=""/>
      <w:lvlJc w:val="left"/>
      <w:pPr>
        <w:tabs>
          <w:tab w:val="num" w:pos="720"/>
        </w:tabs>
        <w:ind w:left="720" w:hanging="360"/>
      </w:pPr>
      <w:rPr>
        <w:rFonts w:ascii="Symbol" w:hAnsi="Symbol" w:cs="Symbol"/>
        <w:color w:val="auto"/>
      </w:rPr>
    </w:lvl>
  </w:abstractNum>
  <w:abstractNum w:abstractNumId="4">
    <w:nsid w:val="00000011"/>
    <w:multiLevelType w:val="singleLevel"/>
    <w:tmpl w:val="00000011"/>
    <w:name w:val="WW8Num17"/>
    <w:lvl w:ilvl="0">
      <w:start w:val="1"/>
      <w:numFmt w:val="bullet"/>
      <w:lvlText w:val=""/>
      <w:lvlJc w:val="left"/>
      <w:pPr>
        <w:tabs>
          <w:tab w:val="num" w:pos="720"/>
        </w:tabs>
        <w:ind w:left="720" w:hanging="360"/>
      </w:pPr>
      <w:rPr>
        <w:rFonts w:ascii="Symbol" w:hAnsi="Symbol" w:cs="Symbol"/>
        <w:color w:val="auto"/>
      </w:rPr>
    </w:lvl>
  </w:abstractNum>
  <w:abstractNum w:abstractNumId="5">
    <w:nsid w:val="00000013"/>
    <w:multiLevelType w:val="multilevel"/>
    <w:tmpl w:val="00000013"/>
    <w:name w:val="WW8Num20"/>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0000014"/>
    <w:multiLevelType w:val="multilevel"/>
    <w:tmpl w:val="00000014"/>
    <w:name w:val="WW8Num2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nsid w:val="05E96F8B"/>
    <w:multiLevelType w:val="hybridMultilevel"/>
    <w:tmpl w:val="E33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7A3238B"/>
    <w:multiLevelType w:val="hybridMultilevel"/>
    <w:tmpl w:val="77A4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054D34"/>
    <w:multiLevelType w:val="hybridMultilevel"/>
    <w:tmpl w:val="1DAE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A61F93"/>
    <w:multiLevelType w:val="hybridMultilevel"/>
    <w:tmpl w:val="92FA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530203"/>
    <w:multiLevelType w:val="hybridMultilevel"/>
    <w:tmpl w:val="3030F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B70E2D"/>
    <w:multiLevelType w:val="hybridMultilevel"/>
    <w:tmpl w:val="0148A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766DE3"/>
    <w:multiLevelType w:val="hybridMultilevel"/>
    <w:tmpl w:val="0B90D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D00FC0"/>
    <w:multiLevelType w:val="hybridMultilevel"/>
    <w:tmpl w:val="A7E6CD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0341C7D"/>
    <w:multiLevelType w:val="hybridMultilevel"/>
    <w:tmpl w:val="55808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F814110"/>
    <w:multiLevelType w:val="multilevel"/>
    <w:tmpl w:val="552031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2"/>
  </w:num>
  <w:num w:numId="3">
    <w:abstractNumId w:val="14"/>
  </w:num>
  <w:num w:numId="4">
    <w:abstractNumId w:val="8"/>
  </w:num>
  <w:num w:numId="5">
    <w:abstractNumId w:val="7"/>
  </w:num>
  <w:num w:numId="6">
    <w:abstractNumId w:val="13"/>
  </w:num>
  <w:num w:numId="7">
    <w:abstractNumId w:val="11"/>
  </w:num>
  <w:num w:numId="8">
    <w:abstractNumId w:val="10"/>
  </w:num>
  <w:num w:numId="9">
    <w:abstractNumId w:val="1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A2"/>
    <w:rsid w:val="000051CC"/>
    <w:rsid w:val="0002128C"/>
    <w:rsid w:val="00022B5C"/>
    <w:rsid w:val="00026D69"/>
    <w:rsid w:val="00055EA7"/>
    <w:rsid w:val="00090EF5"/>
    <w:rsid w:val="000A1BF7"/>
    <w:rsid w:val="000E4A57"/>
    <w:rsid w:val="001045F1"/>
    <w:rsid w:val="0011504F"/>
    <w:rsid w:val="0014040D"/>
    <w:rsid w:val="00151303"/>
    <w:rsid w:val="00171C3D"/>
    <w:rsid w:val="001D457E"/>
    <w:rsid w:val="001F6129"/>
    <w:rsid w:val="00213D14"/>
    <w:rsid w:val="00241CAB"/>
    <w:rsid w:val="0024313D"/>
    <w:rsid w:val="0028312E"/>
    <w:rsid w:val="00283F53"/>
    <w:rsid w:val="002A187F"/>
    <w:rsid w:val="003068D6"/>
    <w:rsid w:val="00306A11"/>
    <w:rsid w:val="003509B9"/>
    <w:rsid w:val="00385D53"/>
    <w:rsid w:val="003F159A"/>
    <w:rsid w:val="004240EF"/>
    <w:rsid w:val="00430A05"/>
    <w:rsid w:val="004A3682"/>
    <w:rsid w:val="004B2499"/>
    <w:rsid w:val="00517CA2"/>
    <w:rsid w:val="005866FA"/>
    <w:rsid w:val="005C2286"/>
    <w:rsid w:val="00603548"/>
    <w:rsid w:val="006313E3"/>
    <w:rsid w:val="00690883"/>
    <w:rsid w:val="007C62DB"/>
    <w:rsid w:val="007E3879"/>
    <w:rsid w:val="008536A2"/>
    <w:rsid w:val="008671E6"/>
    <w:rsid w:val="00961698"/>
    <w:rsid w:val="00966C6F"/>
    <w:rsid w:val="00991F0F"/>
    <w:rsid w:val="009C4C29"/>
    <w:rsid w:val="009E590E"/>
    <w:rsid w:val="00A1427A"/>
    <w:rsid w:val="00AE56E6"/>
    <w:rsid w:val="00B64A18"/>
    <w:rsid w:val="00B82A2F"/>
    <w:rsid w:val="00B94DA6"/>
    <w:rsid w:val="00BA1A82"/>
    <w:rsid w:val="00BC2406"/>
    <w:rsid w:val="00C63148"/>
    <w:rsid w:val="00CE0D5C"/>
    <w:rsid w:val="00CE17D8"/>
    <w:rsid w:val="00DC3446"/>
    <w:rsid w:val="00DD377E"/>
    <w:rsid w:val="00DE3B6E"/>
    <w:rsid w:val="00E37994"/>
    <w:rsid w:val="00E7090C"/>
    <w:rsid w:val="00E7256A"/>
    <w:rsid w:val="00EA558C"/>
    <w:rsid w:val="00EE4CB2"/>
    <w:rsid w:val="00EF0456"/>
    <w:rsid w:val="00EF322F"/>
    <w:rsid w:val="00EF7AC6"/>
    <w:rsid w:val="00F42948"/>
    <w:rsid w:val="00F63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53"/>
    <w:pPr>
      <w:spacing w:after="200" w:line="276" w:lineRule="auto"/>
    </w:pPr>
    <w:rPr>
      <w:szCs w:val="22"/>
      <w:lang w:eastAsia="en-US"/>
    </w:rPr>
  </w:style>
  <w:style w:type="paragraph" w:styleId="Heading1">
    <w:name w:val="heading 1"/>
    <w:basedOn w:val="Normal"/>
    <w:next w:val="Normal"/>
    <w:link w:val="Heading1Char"/>
    <w:uiPriority w:val="9"/>
    <w:qFormat/>
    <w:rsid w:val="00EF322F"/>
    <w:pPr>
      <w:keepNext/>
      <w:keepLines/>
      <w:numPr>
        <w:numId w:val="1"/>
      </w:numPr>
      <w:spacing w:before="480" w:after="0"/>
      <w:outlineLvl w:val="0"/>
    </w:pPr>
    <w:rPr>
      <w:rFonts w:eastAsia="Times New Roman"/>
      <w:b/>
      <w:bCs/>
      <w:color w:val="000000"/>
      <w:sz w:val="32"/>
      <w:szCs w:val="28"/>
    </w:rPr>
  </w:style>
  <w:style w:type="paragraph" w:styleId="Heading2">
    <w:name w:val="heading 2"/>
    <w:basedOn w:val="Normal"/>
    <w:next w:val="Normal"/>
    <w:link w:val="Heading2Char"/>
    <w:uiPriority w:val="9"/>
    <w:unhideWhenUsed/>
    <w:qFormat/>
    <w:rsid w:val="00EF322F"/>
    <w:pPr>
      <w:keepNext/>
      <w:keepLines/>
      <w:numPr>
        <w:ilvl w:val="1"/>
        <w:numId w:val="1"/>
      </w:numPr>
      <w:spacing w:before="200" w:after="0"/>
      <w:outlineLvl w:val="1"/>
    </w:pPr>
    <w:rPr>
      <w:rFonts w:eastAsia="Times New Roman"/>
      <w:b/>
      <w:bCs/>
      <w:color w:val="000000"/>
      <w:sz w:val="22"/>
      <w:szCs w:val="26"/>
    </w:rPr>
  </w:style>
  <w:style w:type="paragraph" w:styleId="Heading3">
    <w:name w:val="heading 3"/>
    <w:basedOn w:val="Normal"/>
    <w:next w:val="Normal"/>
    <w:link w:val="Heading3Char"/>
    <w:uiPriority w:val="9"/>
    <w:unhideWhenUsed/>
    <w:qFormat/>
    <w:rsid w:val="00026D69"/>
    <w:pPr>
      <w:keepNext/>
      <w:keepLines/>
      <w:numPr>
        <w:ilvl w:val="2"/>
        <w:numId w:val="1"/>
      </w:numPr>
      <w:spacing w:before="200" w:after="0"/>
      <w:outlineLvl w:val="2"/>
    </w:pPr>
    <w:rPr>
      <w:rFonts w:eastAsia="Times New Roman"/>
      <w:bCs/>
    </w:rPr>
  </w:style>
  <w:style w:type="paragraph" w:styleId="Heading4">
    <w:name w:val="heading 4"/>
    <w:basedOn w:val="Normal"/>
    <w:next w:val="Normal"/>
    <w:link w:val="Heading4Char"/>
    <w:uiPriority w:val="9"/>
    <w:unhideWhenUsed/>
    <w:qFormat/>
    <w:rsid w:val="005866FA"/>
    <w:pPr>
      <w:keepNext/>
      <w:keepLines/>
      <w:numPr>
        <w:ilvl w:val="3"/>
        <w:numId w:val="1"/>
      </w:numPr>
      <w:spacing w:before="200" w:after="0"/>
      <w:outlineLvl w:val="3"/>
    </w:pPr>
    <w:rPr>
      <w:rFonts w:asciiTheme="minorHAnsi" w:eastAsia="Times New Roman" w:hAnsiTheme="minorHAnsi"/>
      <w:bCs/>
      <w:i/>
      <w:iCs/>
      <w:color w:val="000000" w:themeColor="text1"/>
    </w:rPr>
  </w:style>
  <w:style w:type="paragraph" w:styleId="Heading5">
    <w:name w:val="heading 5"/>
    <w:basedOn w:val="Normal"/>
    <w:next w:val="Normal"/>
    <w:link w:val="Heading5Char"/>
    <w:uiPriority w:val="9"/>
    <w:semiHidden/>
    <w:unhideWhenUsed/>
    <w:qFormat/>
    <w:rsid w:val="001045F1"/>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045F1"/>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045F1"/>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045F1"/>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1045F1"/>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A2"/>
    <w:rPr>
      <w:rFonts w:ascii="Tahoma" w:hAnsi="Tahoma" w:cs="Tahoma"/>
      <w:sz w:val="16"/>
      <w:szCs w:val="16"/>
    </w:rPr>
  </w:style>
  <w:style w:type="paragraph" w:styleId="Header">
    <w:name w:val="header"/>
    <w:basedOn w:val="Normal"/>
    <w:link w:val="HeaderChar"/>
    <w:uiPriority w:val="99"/>
    <w:unhideWhenUsed/>
    <w:rsid w:val="009C4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C29"/>
  </w:style>
  <w:style w:type="paragraph" w:styleId="Footer">
    <w:name w:val="footer"/>
    <w:basedOn w:val="Normal"/>
    <w:link w:val="FooterChar"/>
    <w:uiPriority w:val="99"/>
    <w:unhideWhenUsed/>
    <w:rsid w:val="009C4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C29"/>
  </w:style>
  <w:style w:type="character" w:customStyle="1" w:styleId="Heading1Char">
    <w:name w:val="Heading 1 Char"/>
    <w:basedOn w:val="DefaultParagraphFont"/>
    <w:link w:val="Heading1"/>
    <w:uiPriority w:val="9"/>
    <w:rsid w:val="00EF322F"/>
    <w:rPr>
      <w:rFonts w:eastAsia="Times New Roman"/>
      <w:b/>
      <w:bCs/>
      <w:color w:val="000000"/>
      <w:sz w:val="32"/>
      <w:szCs w:val="28"/>
      <w:lang w:eastAsia="en-US"/>
    </w:rPr>
  </w:style>
  <w:style w:type="paragraph" w:styleId="TOCHeading">
    <w:name w:val="TOC Heading"/>
    <w:basedOn w:val="Heading1"/>
    <w:next w:val="Normal"/>
    <w:uiPriority w:val="39"/>
    <w:unhideWhenUsed/>
    <w:qFormat/>
    <w:rsid w:val="009C4C29"/>
    <w:pPr>
      <w:outlineLvl w:val="9"/>
    </w:pPr>
    <w:rPr>
      <w:lang w:val="en-US" w:eastAsia="ja-JP"/>
    </w:rPr>
  </w:style>
  <w:style w:type="character" w:styleId="Hyperlink">
    <w:name w:val="Hyperlink"/>
    <w:basedOn w:val="DefaultParagraphFont"/>
    <w:uiPriority w:val="99"/>
    <w:unhideWhenUsed/>
    <w:rsid w:val="000A1BF7"/>
    <w:rPr>
      <w:color w:val="0000FF"/>
      <w:u w:val="single"/>
    </w:rPr>
  </w:style>
  <w:style w:type="paragraph" w:styleId="TOC1">
    <w:name w:val="toc 1"/>
    <w:basedOn w:val="Normal"/>
    <w:next w:val="Normal"/>
    <w:autoRedefine/>
    <w:uiPriority w:val="39"/>
    <w:unhideWhenUsed/>
    <w:rsid w:val="000A1BF7"/>
    <w:pPr>
      <w:spacing w:after="100"/>
    </w:pPr>
  </w:style>
  <w:style w:type="character" w:customStyle="1" w:styleId="Heading2Char">
    <w:name w:val="Heading 2 Char"/>
    <w:basedOn w:val="DefaultParagraphFont"/>
    <w:link w:val="Heading2"/>
    <w:uiPriority w:val="9"/>
    <w:rsid w:val="00EF322F"/>
    <w:rPr>
      <w:rFonts w:eastAsia="Times New Roman"/>
      <w:b/>
      <w:bCs/>
      <w:color w:val="000000"/>
      <w:sz w:val="22"/>
      <w:szCs w:val="26"/>
      <w:lang w:eastAsia="en-US"/>
    </w:rPr>
  </w:style>
  <w:style w:type="paragraph" w:styleId="ListParagraph">
    <w:name w:val="List Paragraph"/>
    <w:basedOn w:val="Normal"/>
    <w:uiPriority w:val="34"/>
    <w:qFormat/>
    <w:rsid w:val="001045F1"/>
    <w:pPr>
      <w:ind w:left="720"/>
      <w:contextualSpacing/>
    </w:pPr>
  </w:style>
  <w:style w:type="character" w:customStyle="1" w:styleId="Heading3Char">
    <w:name w:val="Heading 3 Char"/>
    <w:basedOn w:val="DefaultParagraphFont"/>
    <w:link w:val="Heading3"/>
    <w:uiPriority w:val="9"/>
    <w:rsid w:val="00026D69"/>
    <w:rPr>
      <w:rFonts w:eastAsia="Times New Roman"/>
      <w:bCs/>
      <w:szCs w:val="22"/>
      <w:lang w:eastAsia="en-US"/>
    </w:rPr>
  </w:style>
  <w:style w:type="character" w:customStyle="1" w:styleId="Heading4Char">
    <w:name w:val="Heading 4 Char"/>
    <w:basedOn w:val="DefaultParagraphFont"/>
    <w:link w:val="Heading4"/>
    <w:uiPriority w:val="9"/>
    <w:rsid w:val="005866FA"/>
    <w:rPr>
      <w:rFonts w:asciiTheme="minorHAnsi" w:eastAsia="Times New Roman" w:hAnsiTheme="minorHAnsi"/>
      <w:bCs/>
      <w:i/>
      <w:iCs/>
      <w:color w:val="000000" w:themeColor="text1"/>
      <w:szCs w:val="22"/>
      <w:lang w:eastAsia="en-US"/>
    </w:rPr>
  </w:style>
  <w:style w:type="character" w:customStyle="1" w:styleId="Heading5Char">
    <w:name w:val="Heading 5 Char"/>
    <w:basedOn w:val="DefaultParagraphFont"/>
    <w:link w:val="Heading5"/>
    <w:uiPriority w:val="9"/>
    <w:semiHidden/>
    <w:rsid w:val="001045F1"/>
    <w:rPr>
      <w:rFonts w:ascii="Cambria" w:eastAsia="Times New Roman" w:hAnsi="Cambria"/>
      <w:color w:val="243F60"/>
      <w:szCs w:val="22"/>
      <w:lang w:eastAsia="en-US"/>
    </w:rPr>
  </w:style>
  <w:style w:type="character" w:customStyle="1" w:styleId="Heading6Char">
    <w:name w:val="Heading 6 Char"/>
    <w:basedOn w:val="DefaultParagraphFont"/>
    <w:link w:val="Heading6"/>
    <w:uiPriority w:val="9"/>
    <w:semiHidden/>
    <w:rsid w:val="001045F1"/>
    <w:rPr>
      <w:rFonts w:ascii="Cambria" w:eastAsia="Times New Roman" w:hAnsi="Cambria"/>
      <w:i/>
      <w:iCs/>
      <w:color w:val="243F60"/>
      <w:szCs w:val="22"/>
      <w:lang w:eastAsia="en-US"/>
    </w:rPr>
  </w:style>
  <w:style w:type="character" w:customStyle="1" w:styleId="Heading7Char">
    <w:name w:val="Heading 7 Char"/>
    <w:basedOn w:val="DefaultParagraphFont"/>
    <w:link w:val="Heading7"/>
    <w:uiPriority w:val="9"/>
    <w:semiHidden/>
    <w:rsid w:val="001045F1"/>
    <w:rPr>
      <w:rFonts w:ascii="Cambria" w:eastAsia="Times New Roman" w:hAnsi="Cambria"/>
      <w:i/>
      <w:iCs/>
      <w:color w:val="404040"/>
      <w:szCs w:val="22"/>
      <w:lang w:eastAsia="en-US"/>
    </w:rPr>
  </w:style>
  <w:style w:type="character" w:customStyle="1" w:styleId="Heading8Char">
    <w:name w:val="Heading 8 Char"/>
    <w:basedOn w:val="DefaultParagraphFont"/>
    <w:link w:val="Heading8"/>
    <w:uiPriority w:val="9"/>
    <w:semiHidden/>
    <w:rsid w:val="001045F1"/>
    <w:rPr>
      <w:rFonts w:ascii="Cambria" w:eastAsia="Times New Roman" w:hAnsi="Cambria"/>
      <w:color w:val="404040"/>
      <w:lang w:eastAsia="en-US"/>
    </w:rPr>
  </w:style>
  <w:style w:type="character" w:customStyle="1" w:styleId="Heading9Char">
    <w:name w:val="Heading 9 Char"/>
    <w:basedOn w:val="DefaultParagraphFont"/>
    <w:link w:val="Heading9"/>
    <w:uiPriority w:val="9"/>
    <w:semiHidden/>
    <w:rsid w:val="001045F1"/>
    <w:rPr>
      <w:rFonts w:ascii="Cambria" w:eastAsia="Times New Roman" w:hAnsi="Cambria"/>
      <w:i/>
      <w:iCs/>
      <w:color w:val="404040"/>
      <w:lang w:eastAsia="en-US"/>
    </w:rPr>
  </w:style>
  <w:style w:type="paragraph" w:styleId="TOC2">
    <w:name w:val="toc 2"/>
    <w:basedOn w:val="Normal"/>
    <w:next w:val="Normal"/>
    <w:autoRedefine/>
    <w:uiPriority w:val="39"/>
    <w:unhideWhenUsed/>
    <w:rsid w:val="001045F1"/>
    <w:pPr>
      <w:spacing w:after="100"/>
      <w:ind w:left="220"/>
    </w:pPr>
  </w:style>
  <w:style w:type="character" w:customStyle="1" w:styleId="Manual-BodyChar">
    <w:name w:val="Manual - Body Char"/>
    <w:rsid w:val="005866FA"/>
    <w:rPr>
      <w:rFonts w:ascii="Verdana" w:hAnsi="Verdana" w:cs="Verdana"/>
      <w:color w:val="000000"/>
      <w:szCs w:val="24"/>
      <w:lang w:val="en-GB" w:bidi="ar-SA"/>
    </w:rPr>
  </w:style>
  <w:style w:type="paragraph" w:styleId="BodyText">
    <w:name w:val="Body Text"/>
    <w:basedOn w:val="Normal"/>
    <w:link w:val="BodyTextChar"/>
    <w:rsid w:val="005866FA"/>
    <w:pPr>
      <w:suppressAutoHyphens/>
      <w:spacing w:after="0" w:line="288" w:lineRule="auto"/>
    </w:pPr>
    <w:rPr>
      <w:rFonts w:ascii="Verdana" w:eastAsia="Times New Roman" w:hAnsi="Verdana" w:cs="Verdana"/>
      <w:szCs w:val="24"/>
      <w:lang w:val="en-US" w:eastAsia="zh-CN"/>
    </w:rPr>
  </w:style>
  <w:style w:type="character" w:customStyle="1" w:styleId="BodyTextChar">
    <w:name w:val="Body Text Char"/>
    <w:basedOn w:val="DefaultParagraphFont"/>
    <w:link w:val="BodyText"/>
    <w:rsid w:val="005866FA"/>
    <w:rPr>
      <w:rFonts w:ascii="Verdana" w:eastAsia="Times New Roman" w:hAnsi="Verdana" w:cs="Verdana"/>
      <w:szCs w:val="24"/>
      <w:lang w:val="en-US" w:eastAsia="zh-CN"/>
    </w:rPr>
  </w:style>
  <w:style w:type="paragraph" w:styleId="Caption">
    <w:name w:val="caption"/>
    <w:basedOn w:val="Captionfigurestables"/>
    <w:next w:val="Captionfigurestables"/>
    <w:qFormat/>
    <w:rsid w:val="007C62DB"/>
    <w:pPr>
      <w:spacing w:line="240" w:lineRule="auto"/>
    </w:pPr>
    <w:rPr>
      <w:rFonts w:asciiTheme="minorHAnsi" w:hAnsiTheme="minorHAnsi"/>
      <w:b/>
      <w:bCs/>
      <w:szCs w:val="20"/>
    </w:rPr>
  </w:style>
  <w:style w:type="paragraph" w:customStyle="1" w:styleId="Captionfigurestables">
    <w:name w:val="Caption (figures &amp; tables)"/>
    <w:basedOn w:val="BodyText"/>
    <w:rsid w:val="005866FA"/>
    <w:pPr>
      <w:jc w:val="center"/>
    </w:pPr>
    <w:rPr>
      <w:caps/>
      <w:spacing w:val="20"/>
      <w:sz w:val="18"/>
      <w:szCs w:val="18"/>
    </w:rPr>
  </w:style>
  <w:style w:type="paragraph" w:styleId="TOC3">
    <w:name w:val="toc 3"/>
    <w:basedOn w:val="Normal"/>
    <w:next w:val="Normal"/>
    <w:autoRedefine/>
    <w:uiPriority w:val="39"/>
    <w:unhideWhenUsed/>
    <w:rsid w:val="005866FA"/>
    <w:pPr>
      <w:spacing w:after="100"/>
      <w:ind w:left="400"/>
    </w:pPr>
  </w:style>
  <w:style w:type="paragraph" w:styleId="NoSpacing">
    <w:name w:val="No Spacing"/>
    <w:uiPriority w:val="1"/>
    <w:qFormat/>
    <w:rsid w:val="005866FA"/>
    <w:rPr>
      <w:szCs w:val="22"/>
      <w:lang w:eastAsia="en-US"/>
    </w:rPr>
  </w:style>
  <w:style w:type="paragraph" w:styleId="TableofFigures">
    <w:name w:val="table of figures"/>
    <w:basedOn w:val="Normal"/>
    <w:next w:val="Normal"/>
    <w:uiPriority w:val="99"/>
    <w:unhideWhenUsed/>
    <w:rsid w:val="00BA1A82"/>
    <w:pPr>
      <w:spacing w:after="0"/>
    </w:pPr>
  </w:style>
  <w:style w:type="paragraph" w:customStyle="1" w:styleId="Tabletext">
    <w:name w:val="Table text"/>
    <w:basedOn w:val="Normal"/>
    <w:rsid w:val="00B82A2F"/>
    <w:pPr>
      <w:suppressAutoHyphens/>
      <w:spacing w:before="60" w:after="60" w:line="240" w:lineRule="auto"/>
    </w:pPr>
    <w:rPr>
      <w:rFonts w:ascii="Verdana" w:eastAsia="Times New Roman" w:hAnsi="Verdana" w:cs="Verdana"/>
      <w:sz w:val="18"/>
      <w:szCs w:val="20"/>
      <w:lang w:eastAsia="zh-CN"/>
    </w:rPr>
  </w:style>
  <w:style w:type="paragraph" w:styleId="CommentText">
    <w:name w:val="annotation text"/>
    <w:basedOn w:val="Normal"/>
    <w:link w:val="CommentTextChar"/>
    <w:rsid w:val="00B82A2F"/>
    <w:pPr>
      <w:suppressAutoHyphens/>
      <w:spacing w:before="120" w:after="0" w:line="240" w:lineRule="auto"/>
    </w:pPr>
    <w:rPr>
      <w:rFonts w:ascii="Verdana" w:eastAsia="Times New Roman" w:hAnsi="Verdana" w:cs="Verdana"/>
      <w:color w:val="000000"/>
      <w:szCs w:val="20"/>
      <w:lang w:eastAsia="zh-CN"/>
    </w:rPr>
  </w:style>
  <w:style w:type="character" w:customStyle="1" w:styleId="CommentTextChar">
    <w:name w:val="Comment Text Char"/>
    <w:basedOn w:val="DefaultParagraphFont"/>
    <w:link w:val="CommentText"/>
    <w:rsid w:val="00B82A2F"/>
    <w:rPr>
      <w:rFonts w:ascii="Verdana" w:eastAsia="Times New Roman" w:hAnsi="Verdana" w:cs="Verdana"/>
      <w:color w:val="000000"/>
      <w:lang w:eastAsia="zh-CN"/>
    </w:rPr>
  </w:style>
  <w:style w:type="paragraph" w:styleId="ListNumber3">
    <w:name w:val="List Number 3"/>
    <w:basedOn w:val="Normal"/>
    <w:rsid w:val="00B82A2F"/>
    <w:pPr>
      <w:tabs>
        <w:tab w:val="num" w:pos="926"/>
      </w:tabs>
      <w:suppressAutoHyphens/>
      <w:spacing w:after="0" w:line="240" w:lineRule="auto"/>
      <w:ind w:left="926" w:hanging="360"/>
    </w:pPr>
    <w:rPr>
      <w:rFonts w:ascii="Verdana" w:eastAsia="Times New Roman" w:hAnsi="Verdana" w:cs="Verdana"/>
      <w:szCs w:val="24"/>
      <w:lang w:val="en-US" w:eastAsia="zh-CN"/>
    </w:rPr>
  </w:style>
  <w:style w:type="paragraph" w:styleId="NormalWeb">
    <w:name w:val="Normal (Web)"/>
    <w:basedOn w:val="Normal"/>
    <w:uiPriority w:val="99"/>
    <w:rsid w:val="00B82A2F"/>
    <w:pPr>
      <w:suppressAutoHyphens/>
      <w:spacing w:after="0" w:line="240" w:lineRule="auto"/>
    </w:pPr>
    <w:rPr>
      <w:rFonts w:ascii="Times New Roman" w:eastAsia="Times New Roman" w:hAnsi="Times New Roma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53"/>
    <w:pPr>
      <w:spacing w:after="200" w:line="276" w:lineRule="auto"/>
    </w:pPr>
    <w:rPr>
      <w:szCs w:val="22"/>
      <w:lang w:eastAsia="en-US"/>
    </w:rPr>
  </w:style>
  <w:style w:type="paragraph" w:styleId="Heading1">
    <w:name w:val="heading 1"/>
    <w:basedOn w:val="Normal"/>
    <w:next w:val="Normal"/>
    <w:link w:val="Heading1Char"/>
    <w:uiPriority w:val="9"/>
    <w:qFormat/>
    <w:rsid w:val="00EF322F"/>
    <w:pPr>
      <w:keepNext/>
      <w:keepLines/>
      <w:numPr>
        <w:numId w:val="1"/>
      </w:numPr>
      <w:spacing w:before="480" w:after="0"/>
      <w:outlineLvl w:val="0"/>
    </w:pPr>
    <w:rPr>
      <w:rFonts w:eastAsia="Times New Roman"/>
      <w:b/>
      <w:bCs/>
      <w:color w:val="000000"/>
      <w:sz w:val="32"/>
      <w:szCs w:val="28"/>
    </w:rPr>
  </w:style>
  <w:style w:type="paragraph" w:styleId="Heading2">
    <w:name w:val="heading 2"/>
    <w:basedOn w:val="Normal"/>
    <w:next w:val="Normal"/>
    <w:link w:val="Heading2Char"/>
    <w:uiPriority w:val="9"/>
    <w:unhideWhenUsed/>
    <w:qFormat/>
    <w:rsid w:val="00EF322F"/>
    <w:pPr>
      <w:keepNext/>
      <w:keepLines/>
      <w:numPr>
        <w:ilvl w:val="1"/>
        <w:numId w:val="1"/>
      </w:numPr>
      <w:spacing w:before="200" w:after="0"/>
      <w:outlineLvl w:val="1"/>
    </w:pPr>
    <w:rPr>
      <w:rFonts w:eastAsia="Times New Roman"/>
      <w:b/>
      <w:bCs/>
      <w:color w:val="000000"/>
      <w:sz w:val="22"/>
      <w:szCs w:val="26"/>
    </w:rPr>
  </w:style>
  <w:style w:type="paragraph" w:styleId="Heading3">
    <w:name w:val="heading 3"/>
    <w:basedOn w:val="Normal"/>
    <w:next w:val="Normal"/>
    <w:link w:val="Heading3Char"/>
    <w:uiPriority w:val="9"/>
    <w:unhideWhenUsed/>
    <w:qFormat/>
    <w:rsid w:val="00026D69"/>
    <w:pPr>
      <w:keepNext/>
      <w:keepLines/>
      <w:numPr>
        <w:ilvl w:val="2"/>
        <w:numId w:val="1"/>
      </w:numPr>
      <w:spacing w:before="200" w:after="0"/>
      <w:outlineLvl w:val="2"/>
    </w:pPr>
    <w:rPr>
      <w:rFonts w:eastAsia="Times New Roman"/>
      <w:bCs/>
    </w:rPr>
  </w:style>
  <w:style w:type="paragraph" w:styleId="Heading4">
    <w:name w:val="heading 4"/>
    <w:basedOn w:val="Normal"/>
    <w:next w:val="Normal"/>
    <w:link w:val="Heading4Char"/>
    <w:uiPriority w:val="9"/>
    <w:unhideWhenUsed/>
    <w:qFormat/>
    <w:rsid w:val="005866FA"/>
    <w:pPr>
      <w:keepNext/>
      <w:keepLines/>
      <w:numPr>
        <w:ilvl w:val="3"/>
        <w:numId w:val="1"/>
      </w:numPr>
      <w:spacing w:before="200" w:after="0"/>
      <w:outlineLvl w:val="3"/>
    </w:pPr>
    <w:rPr>
      <w:rFonts w:asciiTheme="minorHAnsi" w:eastAsia="Times New Roman" w:hAnsiTheme="minorHAnsi"/>
      <w:bCs/>
      <w:i/>
      <w:iCs/>
      <w:color w:val="000000" w:themeColor="text1"/>
    </w:rPr>
  </w:style>
  <w:style w:type="paragraph" w:styleId="Heading5">
    <w:name w:val="heading 5"/>
    <w:basedOn w:val="Normal"/>
    <w:next w:val="Normal"/>
    <w:link w:val="Heading5Char"/>
    <w:uiPriority w:val="9"/>
    <w:semiHidden/>
    <w:unhideWhenUsed/>
    <w:qFormat/>
    <w:rsid w:val="001045F1"/>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045F1"/>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045F1"/>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045F1"/>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1045F1"/>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A2"/>
    <w:rPr>
      <w:rFonts w:ascii="Tahoma" w:hAnsi="Tahoma" w:cs="Tahoma"/>
      <w:sz w:val="16"/>
      <w:szCs w:val="16"/>
    </w:rPr>
  </w:style>
  <w:style w:type="paragraph" w:styleId="Header">
    <w:name w:val="header"/>
    <w:basedOn w:val="Normal"/>
    <w:link w:val="HeaderChar"/>
    <w:uiPriority w:val="99"/>
    <w:unhideWhenUsed/>
    <w:rsid w:val="009C4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C29"/>
  </w:style>
  <w:style w:type="paragraph" w:styleId="Footer">
    <w:name w:val="footer"/>
    <w:basedOn w:val="Normal"/>
    <w:link w:val="FooterChar"/>
    <w:uiPriority w:val="99"/>
    <w:unhideWhenUsed/>
    <w:rsid w:val="009C4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C29"/>
  </w:style>
  <w:style w:type="character" w:customStyle="1" w:styleId="Heading1Char">
    <w:name w:val="Heading 1 Char"/>
    <w:basedOn w:val="DefaultParagraphFont"/>
    <w:link w:val="Heading1"/>
    <w:uiPriority w:val="9"/>
    <w:rsid w:val="00EF322F"/>
    <w:rPr>
      <w:rFonts w:eastAsia="Times New Roman"/>
      <w:b/>
      <w:bCs/>
      <w:color w:val="000000"/>
      <w:sz w:val="32"/>
      <w:szCs w:val="28"/>
      <w:lang w:eastAsia="en-US"/>
    </w:rPr>
  </w:style>
  <w:style w:type="paragraph" w:styleId="TOCHeading">
    <w:name w:val="TOC Heading"/>
    <w:basedOn w:val="Heading1"/>
    <w:next w:val="Normal"/>
    <w:uiPriority w:val="39"/>
    <w:unhideWhenUsed/>
    <w:qFormat/>
    <w:rsid w:val="009C4C29"/>
    <w:pPr>
      <w:outlineLvl w:val="9"/>
    </w:pPr>
    <w:rPr>
      <w:lang w:val="en-US" w:eastAsia="ja-JP"/>
    </w:rPr>
  </w:style>
  <w:style w:type="character" w:styleId="Hyperlink">
    <w:name w:val="Hyperlink"/>
    <w:basedOn w:val="DefaultParagraphFont"/>
    <w:uiPriority w:val="99"/>
    <w:unhideWhenUsed/>
    <w:rsid w:val="000A1BF7"/>
    <w:rPr>
      <w:color w:val="0000FF"/>
      <w:u w:val="single"/>
    </w:rPr>
  </w:style>
  <w:style w:type="paragraph" w:styleId="TOC1">
    <w:name w:val="toc 1"/>
    <w:basedOn w:val="Normal"/>
    <w:next w:val="Normal"/>
    <w:autoRedefine/>
    <w:uiPriority w:val="39"/>
    <w:unhideWhenUsed/>
    <w:rsid w:val="000A1BF7"/>
    <w:pPr>
      <w:spacing w:after="100"/>
    </w:pPr>
  </w:style>
  <w:style w:type="character" w:customStyle="1" w:styleId="Heading2Char">
    <w:name w:val="Heading 2 Char"/>
    <w:basedOn w:val="DefaultParagraphFont"/>
    <w:link w:val="Heading2"/>
    <w:uiPriority w:val="9"/>
    <w:rsid w:val="00EF322F"/>
    <w:rPr>
      <w:rFonts w:eastAsia="Times New Roman"/>
      <w:b/>
      <w:bCs/>
      <w:color w:val="000000"/>
      <w:sz w:val="22"/>
      <w:szCs w:val="26"/>
      <w:lang w:eastAsia="en-US"/>
    </w:rPr>
  </w:style>
  <w:style w:type="paragraph" w:styleId="ListParagraph">
    <w:name w:val="List Paragraph"/>
    <w:basedOn w:val="Normal"/>
    <w:uiPriority w:val="34"/>
    <w:qFormat/>
    <w:rsid w:val="001045F1"/>
    <w:pPr>
      <w:ind w:left="720"/>
      <w:contextualSpacing/>
    </w:pPr>
  </w:style>
  <w:style w:type="character" w:customStyle="1" w:styleId="Heading3Char">
    <w:name w:val="Heading 3 Char"/>
    <w:basedOn w:val="DefaultParagraphFont"/>
    <w:link w:val="Heading3"/>
    <w:uiPriority w:val="9"/>
    <w:rsid w:val="00026D69"/>
    <w:rPr>
      <w:rFonts w:eastAsia="Times New Roman"/>
      <w:bCs/>
      <w:szCs w:val="22"/>
      <w:lang w:eastAsia="en-US"/>
    </w:rPr>
  </w:style>
  <w:style w:type="character" w:customStyle="1" w:styleId="Heading4Char">
    <w:name w:val="Heading 4 Char"/>
    <w:basedOn w:val="DefaultParagraphFont"/>
    <w:link w:val="Heading4"/>
    <w:uiPriority w:val="9"/>
    <w:rsid w:val="005866FA"/>
    <w:rPr>
      <w:rFonts w:asciiTheme="minorHAnsi" w:eastAsia="Times New Roman" w:hAnsiTheme="minorHAnsi"/>
      <w:bCs/>
      <w:i/>
      <w:iCs/>
      <w:color w:val="000000" w:themeColor="text1"/>
      <w:szCs w:val="22"/>
      <w:lang w:eastAsia="en-US"/>
    </w:rPr>
  </w:style>
  <w:style w:type="character" w:customStyle="1" w:styleId="Heading5Char">
    <w:name w:val="Heading 5 Char"/>
    <w:basedOn w:val="DefaultParagraphFont"/>
    <w:link w:val="Heading5"/>
    <w:uiPriority w:val="9"/>
    <w:semiHidden/>
    <w:rsid w:val="001045F1"/>
    <w:rPr>
      <w:rFonts w:ascii="Cambria" w:eastAsia="Times New Roman" w:hAnsi="Cambria"/>
      <w:color w:val="243F60"/>
      <w:szCs w:val="22"/>
      <w:lang w:eastAsia="en-US"/>
    </w:rPr>
  </w:style>
  <w:style w:type="character" w:customStyle="1" w:styleId="Heading6Char">
    <w:name w:val="Heading 6 Char"/>
    <w:basedOn w:val="DefaultParagraphFont"/>
    <w:link w:val="Heading6"/>
    <w:uiPriority w:val="9"/>
    <w:semiHidden/>
    <w:rsid w:val="001045F1"/>
    <w:rPr>
      <w:rFonts w:ascii="Cambria" w:eastAsia="Times New Roman" w:hAnsi="Cambria"/>
      <w:i/>
      <w:iCs/>
      <w:color w:val="243F60"/>
      <w:szCs w:val="22"/>
      <w:lang w:eastAsia="en-US"/>
    </w:rPr>
  </w:style>
  <w:style w:type="character" w:customStyle="1" w:styleId="Heading7Char">
    <w:name w:val="Heading 7 Char"/>
    <w:basedOn w:val="DefaultParagraphFont"/>
    <w:link w:val="Heading7"/>
    <w:uiPriority w:val="9"/>
    <w:semiHidden/>
    <w:rsid w:val="001045F1"/>
    <w:rPr>
      <w:rFonts w:ascii="Cambria" w:eastAsia="Times New Roman" w:hAnsi="Cambria"/>
      <w:i/>
      <w:iCs/>
      <w:color w:val="404040"/>
      <w:szCs w:val="22"/>
      <w:lang w:eastAsia="en-US"/>
    </w:rPr>
  </w:style>
  <w:style w:type="character" w:customStyle="1" w:styleId="Heading8Char">
    <w:name w:val="Heading 8 Char"/>
    <w:basedOn w:val="DefaultParagraphFont"/>
    <w:link w:val="Heading8"/>
    <w:uiPriority w:val="9"/>
    <w:semiHidden/>
    <w:rsid w:val="001045F1"/>
    <w:rPr>
      <w:rFonts w:ascii="Cambria" w:eastAsia="Times New Roman" w:hAnsi="Cambria"/>
      <w:color w:val="404040"/>
      <w:lang w:eastAsia="en-US"/>
    </w:rPr>
  </w:style>
  <w:style w:type="character" w:customStyle="1" w:styleId="Heading9Char">
    <w:name w:val="Heading 9 Char"/>
    <w:basedOn w:val="DefaultParagraphFont"/>
    <w:link w:val="Heading9"/>
    <w:uiPriority w:val="9"/>
    <w:semiHidden/>
    <w:rsid w:val="001045F1"/>
    <w:rPr>
      <w:rFonts w:ascii="Cambria" w:eastAsia="Times New Roman" w:hAnsi="Cambria"/>
      <w:i/>
      <w:iCs/>
      <w:color w:val="404040"/>
      <w:lang w:eastAsia="en-US"/>
    </w:rPr>
  </w:style>
  <w:style w:type="paragraph" w:styleId="TOC2">
    <w:name w:val="toc 2"/>
    <w:basedOn w:val="Normal"/>
    <w:next w:val="Normal"/>
    <w:autoRedefine/>
    <w:uiPriority w:val="39"/>
    <w:unhideWhenUsed/>
    <w:rsid w:val="001045F1"/>
    <w:pPr>
      <w:spacing w:after="100"/>
      <w:ind w:left="220"/>
    </w:pPr>
  </w:style>
  <w:style w:type="character" w:customStyle="1" w:styleId="Manual-BodyChar">
    <w:name w:val="Manual - Body Char"/>
    <w:rsid w:val="005866FA"/>
    <w:rPr>
      <w:rFonts w:ascii="Verdana" w:hAnsi="Verdana" w:cs="Verdana"/>
      <w:color w:val="000000"/>
      <w:szCs w:val="24"/>
      <w:lang w:val="en-GB" w:bidi="ar-SA"/>
    </w:rPr>
  </w:style>
  <w:style w:type="paragraph" w:styleId="BodyText">
    <w:name w:val="Body Text"/>
    <w:basedOn w:val="Normal"/>
    <w:link w:val="BodyTextChar"/>
    <w:rsid w:val="005866FA"/>
    <w:pPr>
      <w:suppressAutoHyphens/>
      <w:spacing w:after="0" w:line="288" w:lineRule="auto"/>
    </w:pPr>
    <w:rPr>
      <w:rFonts w:ascii="Verdana" w:eastAsia="Times New Roman" w:hAnsi="Verdana" w:cs="Verdana"/>
      <w:szCs w:val="24"/>
      <w:lang w:val="en-US" w:eastAsia="zh-CN"/>
    </w:rPr>
  </w:style>
  <w:style w:type="character" w:customStyle="1" w:styleId="BodyTextChar">
    <w:name w:val="Body Text Char"/>
    <w:basedOn w:val="DefaultParagraphFont"/>
    <w:link w:val="BodyText"/>
    <w:rsid w:val="005866FA"/>
    <w:rPr>
      <w:rFonts w:ascii="Verdana" w:eastAsia="Times New Roman" w:hAnsi="Verdana" w:cs="Verdana"/>
      <w:szCs w:val="24"/>
      <w:lang w:val="en-US" w:eastAsia="zh-CN"/>
    </w:rPr>
  </w:style>
  <w:style w:type="paragraph" w:styleId="Caption">
    <w:name w:val="caption"/>
    <w:basedOn w:val="Captionfigurestables"/>
    <w:next w:val="Captionfigurestables"/>
    <w:qFormat/>
    <w:rsid w:val="007C62DB"/>
    <w:pPr>
      <w:spacing w:line="240" w:lineRule="auto"/>
    </w:pPr>
    <w:rPr>
      <w:rFonts w:asciiTheme="minorHAnsi" w:hAnsiTheme="minorHAnsi"/>
      <w:b/>
      <w:bCs/>
      <w:szCs w:val="20"/>
    </w:rPr>
  </w:style>
  <w:style w:type="paragraph" w:customStyle="1" w:styleId="Captionfigurestables">
    <w:name w:val="Caption (figures &amp; tables)"/>
    <w:basedOn w:val="BodyText"/>
    <w:rsid w:val="005866FA"/>
    <w:pPr>
      <w:jc w:val="center"/>
    </w:pPr>
    <w:rPr>
      <w:caps/>
      <w:spacing w:val="20"/>
      <w:sz w:val="18"/>
      <w:szCs w:val="18"/>
    </w:rPr>
  </w:style>
  <w:style w:type="paragraph" w:styleId="TOC3">
    <w:name w:val="toc 3"/>
    <w:basedOn w:val="Normal"/>
    <w:next w:val="Normal"/>
    <w:autoRedefine/>
    <w:uiPriority w:val="39"/>
    <w:unhideWhenUsed/>
    <w:rsid w:val="005866FA"/>
    <w:pPr>
      <w:spacing w:after="100"/>
      <w:ind w:left="400"/>
    </w:pPr>
  </w:style>
  <w:style w:type="paragraph" w:styleId="NoSpacing">
    <w:name w:val="No Spacing"/>
    <w:uiPriority w:val="1"/>
    <w:qFormat/>
    <w:rsid w:val="005866FA"/>
    <w:rPr>
      <w:szCs w:val="22"/>
      <w:lang w:eastAsia="en-US"/>
    </w:rPr>
  </w:style>
  <w:style w:type="paragraph" w:styleId="TableofFigures">
    <w:name w:val="table of figures"/>
    <w:basedOn w:val="Normal"/>
    <w:next w:val="Normal"/>
    <w:uiPriority w:val="99"/>
    <w:unhideWhenUsed/>
    <w:rsid w:val="00BA1A82"/>
    <w:pPr>
      <w:spacing w:after="0"/>
    </w:pPr>
  </w:style>
  <w:style w:type="paragraph" w:customStyle="1" w:styleId="Tabletext">
    <w:name w:val="Table text"/>
    <w:basedOn w:val="Normal"/>
    <w:rsid w:val="00B82A2F"/>
    <w:pPr>
      <w:suppressAutoHyphens/>
      <w:spacing w:before="60" w:after="60" w:line="240" w:lineRule="auto"/>
    </w:pPr>
    <w:rPr>
      <w:rFonts w:ascii="Verdana" w:eastAsia="Times New Roman" w:hAnsi="Verdana" w:cs="Verdana"/>
      <w:sz w:val="18"/>
      <w:szCs w:val="20"/>
      <w:lang w:eastAsia="zh-CN"/>
    </w:rPr>
  </w:style>
  <w:style w:type="paragraph" w:styleId="CommentText">
    <w:name w:val="annotation text"/>
    <w:basedOn w:val="Normal"/>
    <w:link w:val="CommentTextChar"/>
    <w:rsid w:val="00B82A2F"/>
    <w:pPr>
      <w:suppressAutoHyphens/>
      <w:spacing w:before="120" w:after="0" w:line="240" w:lineRule="auto"/>
    </w:pPr>
    <w:rPr>
      <w:rFonts w:ascii="Verdana" w:eastAsia="Times New Roman" w:hAnsi="Verdana" w:cs="Verdana"/>
      <w:color w:val="000000"/>
      <w:szCs w:val="20"/>
      <w:lang w:eastAsia="zh-CN"/>
    </w:rPr>
  </w:style>
  <w:style w:type="character" w:customStyle="1" w:styleId="CommentTextChar">
    <w:name w:val="Comment Text Char"/>
    <w:basedOn w:val="DefaultParagraphFont"/>
    <w:link w:val="CommentText"/>
    <w:rsid w:val="00B82A2F"/>
    <w:rPr>
      <w:rFonts w:ascii="Verdana" w:eastAsia="Times New Roman" w:hAnsi="Verdana" w:cs="Verdana"/>
      <w:color w:val="000000"/>
      <w:lang w:eastAsia="zh-CN"/>
    </w:rPr>
  </w:style>
  <w:style w:type="paragraph" w:styleId="ListNumber3">
    <w:name w:val="List Number 3"/>
    <w:basedOn w:val="Normal"/>
    <w:rsid w:val="00B82A2F"/>
    <w:pPr>
      <w:tabs>
        <w:tab w:val="num" w:pos="926"/>
      </w:tabs>
      <w:suppressAutoHyphens/>
      <w:spacing w:after="0" w:line="240" w:lineRule="auto"/>
      <w:ind w:left="926" w:hanging="360"/>
    </w:pPr>
    <w:rPr>
      <w:rFonts w:ascii="Verdana" w:eastAsia="Times New Roman" w:hAnsi="Verdana" w:cs="Verdana"/>
      <w:szCs w:val="24"/>
      <w:lang w:val="en-US" w:eastAsia="zh-CN"/>
    </w:rPr>
  </w:style>
  <w:style w:type="paragraph" w:styleId="NormalWeb">
    <w:name w:val="Normal (Web)"/>
    <w:basedOn w:val="Normal"/>
    <w:uiPriority w:val="99"/>
    <w:rsid w:val="00B82A2F"/>
    <w:pPr>
      <w:suppressAutoHyphens/>
      <w:spacing w:after="0" w:line="240" w:lineRule="auto"/>
    </w:pPr>
    <w:rPr>
      <w:rFonts w:ascii="Times New Roman" w:eastAsia="Times New Roman" w:hAnsi="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offshore.support@seebyte.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seebyt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21863</CharactersWithSpaces>
  <SharedDoc>false</SharedDoc>
  <HLinks>
    <vt:vector size="84" baseType="variant">
      <vt:variant>
        <vt:i4>458873</vt:i4>
      </vt:variant>
      <vt:variant>
        <vt:i4>78</vt:i4>
      </vt:variant>
      <vt:variant>
        <vt:i4>0</vt:i4>
      </vt:variant>
      <vt:variant>
        <vt:i4>5</vt:i4>
      </vt:variant>
      <vt:variant>
        <vt:lpwstr>mailto:firstname.surname@seebyte.com</vt:lpwstr>
      </vt:variant>
      <vt:variant>
        <vt:lpwstr/>
      </vt:variant>
      <vt:variant>
        <vt:i4>3080290</vt:i4>
      </vt:variant>
      <vt:variant>
        <vt:i4>75</vt:i4>
      </vt:variant>
      <vt:variant>
        <vt:i4>0</vt:i4>
      </vt:variant>
      <vt:variant>
        <vt:i4>5</vt:i4>
      </vt:variant>
      <vt:variant>
        <vt:lpwstr>http://www.seebyte.com/</vt:lpwstr>
      </vt:variant>
      <vt:variant>
        <vt:lpwstr/>
      </vt:variant>
      <vt:variant>
        <vt:i4>1441846</vt:i4>
      </vt:variant>
      <vt:variant>
        <vt:i4>68</vt:i4>
      </vt:variant>
      <vt:variant>
        <vt:i4>0</vt:i4>
      </vt:variant>
      <vt:variant>
        <vt:i4>5</vt:i4>
      </vt:variant>
      <vt:variant>
        <vt:lpwstr/>
      </vt:variant>
      <vt:variant>
        <vt:lpwstr>_Toc317520055</vt:lpwstr>
      </vt:variant>
      <vt:variant>
        <vt:i4>1441846</vt:i4>
      </vt:variant>
      <vt:variant>
        <vt:i4>62</vt:i4>
      </vt:variant>
      <vt:variant>
        <vt:i4>0</vt:i4>
      </vt:variant>
      <vt:variant>
        <vt:i4>5</vt:i4>
      </vt:variant>
      <vt:variant>
        <vt:lpwstr/>
      </vt:variant>
      <vt:variant>
        <vt:lpwstr>_Toc317520054</vt:lpwstr>
      </vt:variant>
      <vt:variant>
        <vt:i4>1441846</vt:i4>
      </vt:variant>
      <vt:variant>
        <vt:i4>56</vt:i4>
      </vt:variant>
      <vt:variant>
        <vt:i4>0</vt:i4>
      </vt:variant>
      <vt:variant>
        <vt:i4>5</vt:i4>
      </vt:variant>
      <vt:variant>
        <vt:lpwstr/>
      </vt:variant>
      <vt:variant>
        <vt:lpwstr>_Toc317520053</vt:lpwstr>
      </vt:variant>
      <vt:variant>
        <vt:i4>1441846</vt:i4>
      </vt:variant>
      <vt:variant>
        <vt:i4>50</vt:i4>
      </vt:variant>
      <vt:variant>
        <vt:i4>0</vt:i4>
      </vt:variant>
      <vt:variant>
        <vt:i4>5</vt:i4>
      </vt:variant>
      <vt:variant>
        <vt:lpwstr/>
      </vt:variant>
      <vt:variant>
        <vt:lpwstr>_Toc317520052</vt:lpwstr>
      </vt:variant>
      <vt:variant>
        <vt:i4>1441846</vt:i4>
      </vt:variant>
      <vt:variant>
        <vt:i4>44</vt:i4>
      </vt:variant>
      <vt:variant>
        <vt:i4>0</vt:i4>
      </vt:variant>
      <vt:variant>
        <vt:i4>5</vt:i4>
      </vt:variant>
      <vt:variant>
        <vt:lpwstr/>
      </vt:variant>
      <vt:variant>
        <vt:lpwstr>_Toc317520051</vt:lpwstr>
      </vt:variant>
      <vt:variant>
        <vt:i4>1441846</vt:i4>
      </vt:variant>
      <vt:variant>
        <vt:i4>38</vt:i4>
      </vt:variant>
      <vt:variant>
        <vt:i4>0</vt:i4>
      </vt:variant>
      <vt:variant>
        <vt:i4>5</vt:i4>
      </vt:variant>
      <vt:variant>
        <vt:lpwstr/>
      </vt:variant>
      <vt:variant>
        <vt:lpwstr>_Toc317520050</vt:lpwstr>
      </vt:variant>
      <vt:variant>
        <vt:i4>1507382</vt:i4>
      </vt:variant>
      <vt:variant>
        <vt:i4>32</vt:i4>
      </vt:variant>
      <vt:variant>
        <vt:i4>0</vt:i4>
      </vt:variant>
      <vt:variant>
        <vt:i4>5</vt:i4>
      </vt:variant>
      <vt:variant>
        <vt:lpwstr/>
      </vt:variant>
      <vt:variant>
        <vt:lpwstr>_Toc317520049</vt:lpwstr>
      </vt:variant>
      <vt:variant>
        <vt:i4>1507382</vt:i4>
      </vt:variant>
      <vt:variant>
        <vt:i4>26</vt:i4>
      </vt:variant>
      <vt:variant>
        <vt:i4>0</vt:i4>
      </vt:variant>
      <vt:variant>
        <vt:i4>5</vt:i4>
      </vt:variant>
      <vt:variant>
        <vt:lpwstr/>
      </vt:variant>
      <vt:variant>
        <vt:lpwstr>_Toc317520048</vt:lpwstr>
      </vt:variant>
      <vt:variant>
        <vt:i4>1507382</vt:i4>
      </vt:variant>
      <vt:variant>
        <vt:i4>20</vt:i4>
      </vt:variant>
      <vt:variant>
        <vt:i4>0</vt:i4>
      </vt:variant>
      <vt:variant>
        <vt:i4>5</vt:i4>
      </vt:variant>
      <vt:variant>
        <vt:lpwstr/>
      </vt:variant>
      <vt:variant>
        <vt:lpwstr>_Toc317520047</vt:lpwstr>
      </vt:variant>
      <vt:variant>
        <vt:i4>1507382</vt:i4>
      </vt:variant>
      <vt:variant>
        <vt:i4>14</vt:i4>
      </vt:variant>
      <vt:variant>
        <vt:i4>0</vt:i4>
      </vt:variant>
      <vt:variant>
        <vt:i4>5</vt:i4>
      </vt:variant>
      <vt:variant>
        <vt:lpwstr/>
      </vt:variant>
      <vt:variant>
        <vt:lpwstr>_Toc317520046</vt:lpwstr>
      </vt:variant>
      <vt:variant>
        <vt:i4>1507382</vt:i4>
      </vt:variant>
      <vt:variant>
        <vt:i4>8</vt:i4>
      </vt:variant>
      <vt:variant>
        <vt:i4>0</vt:i4>
      </vt:variant>
      <vt:variant>
        <vt:i4>5</vt:i4>
      </vt:variant>
      <vt:variant>
        <vt:lpwstr/>
      </vt:variant>
      <vt:variant>
        <vt:lpwstr>_Toc317520045</vt:lpwstr>
      </vt:variant>
      <vt:variant>
        <vt:i4>1507382</vt:i4>
      </vt:variant>
      <vt:variant>
        <vt:i4>2</vt:i4>
      </vt:variant>
      <vt:variant>
        <vt:i4>0</vt:i4>
      </vt:variant>
      <vt:variant>
        <vt:i4>5</vt:i4>
      </vt:variant>
      <vt:variant>
        <vt:lpwstr/>
      </vt:variant>
      <vt:variant>
        <vt:lpwstr>_Toc317520044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2014-01-09T15:11:00Z</dcterms:created>
  <dcterms:modified xsi:type="dcterms:W3CDTF">2014-01-10T11:12:00Z</dcterms:modified>
</cp:coreProperties>
</file>